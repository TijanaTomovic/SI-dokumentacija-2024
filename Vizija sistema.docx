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1A014" w14:textId="77777777" w:rsidR="001722CE" w:rsidRDefault="001722CE">
      <w:pPr>
        <w:rPr>
          <w:lang w:val="hr-HR"/>
        </w:rPr>
      </w:pPr>
    </w:p>
    <w:p w14:paraId="5E34F302" w14:textId="77777777" w:rsidR="00F92280" w:rsidRDefault="00F92280">
      <w:pPr>
        <w:rPr>
          <w:lang w:val="hr-HR"/>
        </w:rPr>
      </w:pPr>
    </w:p>
    <w:p w14:paraId="3EAC83AB" w14:textId="77777777" w:rsidR="00F92280" w:rsidRDefault="00F92280">
      <w:pPr>
        <w:rPr>
          <w:lang w:val="hr-HR"/>
        </w:rPr>
      </w:pPr>
    </w:p>
    <w:p w14:paraId="7AF2BA11" w14:textId="77777777" w:rsidR="00F92280" w:rsidRDefault="00F92280">
      <w:pPr>
        <w:rPr>
          <w:lang w:val="hr-HR"/>
        </w:rPr>
      </w:pPr>
    </w:p>
    <w:p w14:paraId="3D3925F9" w14:textId="77777777" w:rsidR="00F92280" w:rsidRDefault="00F92280">
      <w:pPr>
        <w:rPr>
          <w:lang w:val="hr-HR"/>
        </w:rPr>
      </w:pPr>
    </w:p>
    <w:p w14:paraId="4B1E6B65" w14:textId="77777777" w:rsidR="00F92280" w:rsidRDefault="00F92280">
      <w:pPr>
        <w:rPr>
          <w:lang w:val="hr-HR"/>
        </w:rPr>
      </w:pPr>
    </w:p>
    <w:p w14:paraId="5FFC68EE" w14:textId="77777777" w:rsidR="00F92280" w:rsidRDefault="00F92280">
      <w:pPr>
        <w:rPr>
          <w:lang w:val="hr-HR"/>
        </w:rPr>
      </w:pPr>
    </w:p>
    <w:p w14:paraId="01312A84" w14:textId="10A67D3A" w:rsidR="00F92280" w:rsidRPr="00F92280" w:rsidRDefault="00F92280">
      <w:pPr>
        <w:rPr>
          <w:b/>
          <w:bCs/>
          <w:sz w:val="44"/>
          <w:szCs w:val="44"/>
          <w:lang w:val="hr-HR"/>
        </w:rPr>
      </w:pPr>
      <w:r>
        <w:rPr>
          <w:lang w:val="hr-HR"/>
        </w:rPr>
        <w:t xml:space="preserve">                                                                                                                                       </w:t>
      </w:r>
      <w:r w:rsidRPr="00F92280">
        <w:rPr>
          <w:b/>
          <w:bCs/>
          <w:lang w:val="hr-HR"/>
        </w:rPr>
        <w:t xml:space="preserve"> </w:t>
      </w:r>
      <w:r w:rsidRPr="00F92280">
        <w:rPr>
          <w:b/>
          <w:bCs/>
          <w:sz w:val="44"/>
          <w:szCs w:val="44"/>
          <w:lang w:val="hr-HR"/>
        </w:rPr>
        <w:t>PetBazaar</w:t>
      </w:r>
    </w:p>
    <w:p w14:paraId="5BAEE3B7" w14:textId="4046B07B" w:rsidR="00F92280" w:rsidRDefault="00F9228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 xml:space="preserve">                                                          -Website za prodaju ljubimaca i opreme</w:t>
      </w:r>
    </w:p>
    <w:p w14:paraId="64005F58" w14:textId="55126570" w:rsidR="00F92280" w:rsidRPr="00FF48EB" w:rsidRDefault="00F92280">
      <w:pPr>
        <w:rPr>
          <w:sz w:val="48"/>
          <w:szCs w:val="48"/>
          <w:u w:val="single"/>
          <w:lang w:val="hr-HR"/>
        </w:rPr>
      </w:pPr>
      <w:r>
        <w:rPr>
          <w:sz w:val="32"/>
          <w:szCs w:val="32"/>
          <w:lang w:val="hr-HR"/>
        </w:rPr>
        <w:t xml:space="preserve">                                                                       </w:t>
      </w:r>
      <w:r w:rsidR="00FF48EB">
        <w:rPr>
          <w:sz w:val="32"/>
          <w:szCs w:val="32"/>
          <w:u w:val="single"/>
          <w:lang w:val="hr-HR"/>
        </w:rPr>
        <w:t xml:space="preserve"> </w:t>
      </w:r>
      <w:r w:rsidR="00FF48EB" w:rsidRPr="00FF48EB">
        <w:rPr>
          <w:sz w:val="48"/>
          <w:szCs w:val="48"/>
          <w:u w:val="single"/>
          <w:lang w:val="hr-HR"/>
        </w:rPr>
        <w:t>Vizija sistema</w:t>
      </w:r>
    </w:p>
    <w:p w14:paraId="199A5806" w14:textId="745A5137" w:rsidR="00F92280" w:rsidRDefault="00F9228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 xml:space="preserve">                                                                                   Verzija 1.0</w:t>
      </w:r>
    </w:p>
    <w:p w14:paraId="47EA8DBC" w14:textId="77777777" w:rsidR="00F92280" w:rsidRDefault="00F9228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br w:type="page"/>
      </w:r>
    </w:p>
    <w:p w14:paraId="432A022A" w14:textId="72BD3636" w:rsidR="00F92280" w:rsidRPr="00F92280" w:rsidRDefault="00FF48EB" w:rsidP="00F92280">
      <w:pPr>
        <w:rPr>
          <w:b/>
          <w:sz w:val="32"/>
          <w:szCs w:val="32"/>
          <w:lang w:val="sr-Latn-CS"/>
        </w:rPr>
      </w:pPr>
      <w:r>
        <w:rPr>
          <w:b/>
          <w:sz w:val="32"/>
          <w:szCs w:val="32"/>
          <w:lang w:val="sr-Latn-CS"/>
        </w:rPr>
        <w:lastRenderedPageBreak/>
        <w:t xml:space="preserve">                                             </w:t>
      </w:r>
      <w:r w:rsidR="00F92280" w:rsidRPr="00F92280">
        <w:rPr>
          <w:b/>
          <w:sz w:val="32"/>
          <w:szCs w:val="32"/>
          <w:lang w:val="sr-Latn-CS"/>
        </w:rPr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F92280" w:rsidRPr="00F92280" w14:paraId="697D2138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1CB04" w14:textId="77777777" w:rsidR="00F92280" w:rsidRPr="00F92280" w:rsidRDefault="00F92280" w:rsidP="00F92280">
            <w:pPr>
              <w:rPr>
                <w:b/>
                <w:sz w:val="32"/>
                <w:szCs w:val="32"/>
                <w:lang w:val="sr-Latn-CS"/>
              </w:rPr>
            </w:pPr>
            <w:r w:rsidRPr="00F92280">
              <w:rPr>
                <w:b/>
                <w:sz w:val="32"/>
                <w:szCs w:val="32"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6366B" w14:textId="77777777" w:rsidR="00F92280" w:rsidRPr="00F92280" w:rsidRDefault="00F92280" w:rsidP="00F92280">
            <w:pPr>
              <w:rPr>
                <w:b/>
                <w:sz w:val="32"/>
                <w:szCs w:val="32"/>
                <w:lang w:val="sr-Latn-CS"/>
              </w:rPr>
            </w:pPr>
            <w:r w:rsidRPr="00F92280">
              <w:rPr>
                <w:b/>
                <w:sz w:val="32"/>
                <w:szCs w:val="32"/>
                <w:lang w:val="sr-Latn-CS"/>
              </w:rPr>
              <w:t>Verzija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251CE" w14:textId="77777777" w:rsidR="00F92280" w:rsidRPr="00F92280" w:rsidRDefault="00F92280" w:rsidP="00F92280">
            <w:pPr>
              <w:rPr>
                <w:b/>
                <w:sz w:val="32"/>
                <w:szCs w:val="32"/>
                <w:lang w:val="sr-Latn-CS"/>
              </w:rPr>
            </w:pPr>
            <w:r w:rsidRPr="00F92280">
              <w:rPr>
                <w:b/>
                <w:sz w:val="32"/>
                <w:szCs w:val="32"/>
                <w:lang w:val="sr-Latn-CS"/>
              </w:rPr>
              <w:t>Opis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928C1" w14:textId="77777777" w:rsidR="00F92280" w:rsidRPr="00F92280" w:rsidRDefault="00F92280" w:rsidP="00F92280">
            <w:pPr>
              <w:rPr>
                <w:b/>
                <w:sz w:val="32"/>
                <w:szCs w:val="32"/>
                <w:lang w:val="sr-Latn-CS"/>
              </w:rPr>
            </w:pPr>
            <w:r w:rsidRPr="00F92280">
              <w:rPr>
                <w:b/>
                <w:sz w:val="32"/>
                <w:szCs w:val="32"/>
                <w:lang w:val="sr-Latn-CS"/>
              </w:rPr>
              <w:t>Autor</w:t>
            </w:r>
          </w:p>
        </w:tc>
      </w:tr>
      <w:tr w:rsidR="00F92280" w:rsidRPr="00F92280" w14:paraId="26B7D4B5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04886" w14:textId="5694A85D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  <w:r>
              <w:rPr>
                <w:sz w:val="32"/>
                <w:szCs w:val="32"/>
                <w:lang w:val="sr-Latn-CS"/>
              </w:rPr>
              <w:t>11.11.20</w:t>
            </w:r>
            <w:r w:rsidR="00FF48EB">
              <w:rPr>
                <w:sz w:val="32"/>
                <w:szCs w:val="32"/>
                <w:lang w:val="sr-Latn-CS"/>
              </w:rPr>
              <w:t>07</w:t>
            </w:r>
            <w:r>
              <w:rPr>
                <w:sz w:val="32"/>
                <w:szCs w:val="32"/>
                <w:lang w:val="sr-Latn-CS"/>
              </w:rPr>
              <w:t>.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9AF4B9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  <w:r w:rsidRPr="00F92280">
              <w:rPr>
                <w:sz w:val="32"/>
                <w:szCs w:val="32"/>
                <w:lang w:val="sr-Latn-CS"/>
              </w:rPr>
              <w:t>1.0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AB5851" w14:textId="771C1151" w:rsidR="00F92280" w:rsidRPr="00F92280" w:rsidRDefault="00FF48EB" w:rsidP="00F92280">
            <w:pPr>
              <w:rPr>
                <w:sz w:val="32"/>
                <w:szCs w:val="32"/>
                <w:lang w:val="sr-Latn-CS"/>
              </w:rPr>
            </w:pPr>
            <w:r>
              <w:rPr>
                <w:sz w:val="32"/>
                <w:szCs w:val="32"/>
                <w:lang w:val="sr-Latn-CS"/>
              </w:rPr>
              <w:t>Revizija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7EB39" w14:textId="7FE5D2C6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  <w:r>
              <w:rPr>
                <w:sz w:val="32"/>
                <w:szCs w:val="32"/>
                <w:lang w:val="sr-Latn-CS"/>
              </w:rPr>
              <w:t>Tijana</w:t>
            </w:r>
          </w:p>
        </w:tc>
      </w:tr>
      <w:tr w:rsidR="00F92280" w:rsidRPr="00F92280" w14:paraId="3E457AF8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7E5EA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C2AC2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12BEB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EAF3C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</w:tr>
      <w:tr w:rsidR="00F92280" w:rsidRPr="00F92280" w14:paraId="096F32E2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B64C6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A9E4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35EE1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BA96A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</w:tr>
      <w:tr w:rsidR="00F92280" w:rsidRPr="00F92280" w14:paraId="2D533007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FC6D2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B1B0A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923AC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A83E8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</w:tr>
    </w:tbl>
    <w:p w14:paraId="5F45CC1D" w14:textId="77777777" w:rsidR="00F92280" w:rsidRDefault="00F92280">
      <w:r>
        <w:br w:type="page"/>
      </w:r>
    </w:p>
    <w:p w14:paraId="7EA89001" w14:textId="77777777" w:rsidR="00FF48EB" w:rsidRPr="00FF48EB" w:rsidRDefault="00FF48EB" w:rsidP="00FF48EB">
      <w:pPr>
        <w:rPr>
          <w:b/>
          <w:bCs/>
          <w:sz w:val="28"/>
          <w:szCs w:val="28"/>
        </w:rPr>
      </w:pPr>
      <w:r w:rsidRPr="00FF48EB">
        <w:rPr>
          <w:b/>
          <w:bCs/>
          <w:sz w:val="28"/>
          <w:szCs w:val="28"/>
          <w:lang w:val="sr-Latn-CS"/>
        </w:rPr>
        <w:lastRenderedPageBreak/>
        <w:t>Sadržaj</w:t>
      </w:r>
    </w:p>
    <w:p w14:paraId="23A9822E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8"/>
          <w:szCs w:val="28"/>
        </w:rPr>
        <w:fldChar w:fldCharType="begin"/>
      </w:r>
      <w:r w:rsidRPr="00FF48EB">
        <w:rPr>
          <w:sz w:val="28"/>
          <w:szCs w:val="28"/>
        </w:rPr>
        <w:instrText xml:space="preserve"> TOC \o "1-3" </w:instrText>
      </w:r>
      <w:r w:rsidRPr="00FF48EB">
        <w:rPr>
          <w:sz w:val="28"/>
          <w:szCs w:val="28"/>
        </w:rPr>
        <w:fldChar w:fldCharType="separate"/>
      </w:r>
      <w:r w:rsidRPr="00FF48EB">
        <w:rPr>
          <w:sz w:val="20"/>
          <w:szCs w:val="20"/>
          <w:lang w:val="sr-Latn-CS"/>
        </w:rPr>
        <w:t>1.</w:t>
      </w:r>
      <w:r w:rsidRPr="00FF48EB">
        <w:rPr>
          <w:sz w:val="20"/>
          <w:szCs w:val="20"/>
          <w:lang w:val="sr-Latn-CS"/>
        </w:rPr>
        <w:tab/>
        <w:t>Cilj dokumenta</w:t>
      </w:r>
      <w:r w:rsidRPr="00FF48EB">
        <w:rPr>
          <w:sz w:val="20"/>
          <w:szCs w:val="20"/>
          <w:lang w:val="en-GB"/>
        </w:rPr>
        <w:tab/>
      </w:r>
      <w:hyperlink r:id="rId7" w:anchor="__RefHeading___Toc161771491" w:history="1">
        <w:r w:rsidRPr="00FF48EB">
          <w:rPr>
            <w:rStyle w:val="Hyperlink"/>
            <w:sz w:val="20"/>
            <w:szCs w:val="20"/>
            <w:lang w:val="en-GB"/>
          </w:rPr>
          <w:t>5</w:t>
        </w:r>
      </w:hyperlink>
    </w:p>
    <w:p w14:paraId="38F3F674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2.</w:t>
      </w:r>
      <w:r w:rsidRPr="00FF48EB">
        <w:rPr>
          <w:sz w:val="20"/>
          <w:szCs w:val="20"/>
          <w:lang w:val="sr-Latn-CS"/>
        </w:rPr>
        <w:tab/>
        <w:t>Opseg dokumenta</w:t>
      </w:r>
      <w:r w:rsidRPr="00FF48EB">
        <w:rPr>
          <w:sz w:val="20"/>
          <w:szCs w:val="20"/>
          <w:lang w:val="en-GB"/>
        </w:rPr>
        <w:tab/>
      </w:r>
      <w:hyperlink r:id="rId8" w:anchor="__RefHeading___Toc161771492" w:history="1">
        <w:r w:rsidRPr="00FF48EB">
          <w:rPr>
            <w:rStyle w:val="Hyperlink"/>
            <w:sz w:val="20"/>
            <w:szCs w:val="20"/>
            <w:lang w:val="en-GB"/>
          </w:rPr>
          <w:t>5</w:t>
        </w:r>
      </w:hyperlink>
    </w:p>
    <w:p w14:paraId="02428E85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3.</w:t>
      </w:r>
      <w:r w:rsidRPr="00FF48EB">
        <w:rPr>
          <w:sz w:val="20"/>
          <w:szCs w:val="20"/>
          <w:lang w:val="sr-Latn-CS"/>
        </w:rPr>
        <w:tab/>
        <w:t>Reference</w:t>
      </w:r>
      <w:r w:rsidRPr="00FF48EB">
        <w:rPr>
          <w:sz w:val="20"/>
          <w:szCs w:val="20"/>
          <w:lang w:val="en-GB"/>
        </w:rPr>
        <w:tab/>
      </w:r>
      <w:hyperlink r:id="rId9" w:anchor="__RefHeading___Toc161771493" w:history="1">
        <w:r w:rsidRPr="00FF48EB">
          <w:rPr>
            <w:rStyle w:val="Hyperlink"/>
            <w:sz w:val="20"/>
            <w:szCs w:val="20"/>
            <w:lang w:val="en-GB"/>
          </w:rPr>
          <w:t>5</w:t>
        </w:r>
      </w:hyperlink>
    </w:p>
    <w:p w14:paraId="4E6237A4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4.</w:t>
      </w:r>
      <w:r w:rsidRPr="00FF48EB">
        <w:rPr>
          <w:sz w:val="20"/>
          <w:szCs w:val="20"/>
          <w:lang w:val="sr-Latn-CS"/>
        </w:rPr>
        <w:tab/>
        <w:t>Pozicioniranje proizvoda</w:t>
      </w:r>
      <w:r w:rsidRPr="00FF48EB">
        <w:rPr>
          <w:sz w:val="20"/>
          <w:szCs w:val="20"/>
          <w:lang w:val="en-GB"/>
        </w:rPr>
        <w:tab/>
      </w:r>
      <w:hyperlink r:id="rId10" w:anchor="__RefHeading___Toc161771494" w:history="1">
        <w:r w:rsidRPr="00FF48EB">
          <w:rPr>
            <w:rStyle w:val="Hyperlink"/>
            <w:sz w:val="20"/>
            <w:szCs w:val="20"/>
            <w:lang w:val="en-GB"/>
          </w:rPr>
          <w:t>5</w:t>
        </w:r>
      </w:hyperlink>
    </w:p>
    <w:p w14:paraId="28FD78AE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4.1</w:t>
      </w:r>
      <w:r w:rsidRPr="00FF48EB">
        <w:rPr>
          <w:sz w:val="20"/>
          <w:szCs w:val="20"/>
          <w:lang w:val="sr-Latn-CS"/>
        </w:rPr>
        <w:tab/>
        <w:t>Poslovne mogućnosti</w:t>
      </w:r>
      <w:r w:rsidRPr="00FF48EB">
        <w:rPr>
          <w:sz w:val="20"/>
          <w:szCs w:val="20"/>
          <w:lang w:val="en-GB"/>
        </w:rPr>
        <w:tab/>
      </w:r>
      <w:hyperlink r:id="rId11" w:anchor="__RefHeading___Toc161771495" w:history="1">
        <w:r w:rsidRPr="00FF48EB">
          <w:rPr>
            <w:rStyle w:val="Hyperlink"/>
            <w:sz w:val="20"/>
            <w:szCs w:val="20"/>
            <w:lang w:val="en-GB"/>
          </w:rPr>
          <w:t>5</w:t>
        </w:r>
      </w:hyperlink>
    </w:p>
    <w:p w14:paraId="1F0B7D7C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4.2</w:t>
      </w:r>
      <w:r w:rsidRPr="00FF48EB">
        <w:rPr>
          <w:sz w:val="20"/>
          <w:szCs w:val="20"/>
          <w:lang w:val="sr-Latn-CS"/>
        </w:rPr>
        <w:tab/>
        <w:t>Postavka problema</w:t>
      </w:r>
      <w:r w:rsidRPr="00FF48EB">
        <w:rPr>
          <w:sz w:val="20"/>
          <w:szCs w:val="20"/>
          <w:lang w:val="en-GB"/>
        </w:rPr>
        <w:tab/>
      </w:r>
      <w:hyperlink r:id="rId12" w:anchor="__RefHeading___Toc161771496" w:history="1">
        <w:r w:rsidRPr="00FF48EB">
          <w:rPr>
            <w:rStyle w:val="Hyperlink"/>
            <w:sz w:val="20"/>
            <w:szCs w:val="20"/>
            <w:lang w:val="en-GB"/>
          </w:rPr>
          <w:t>5</w:t>
        </w:r>
      </w:hyperlink>
    </w:p>
    <w:p w14:paraId="16D9C276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4.3</w:t>
      </w:r>
      <w:r w:rsidRPr="00FF48EB">
        <w:rPr>
          <w:sz w:val="20"/>
          <w:szCs w:val="20"/>
          <w:lang w:val="sr-Latn-CS"/>
        </w:rPr>
        <w:tab/>
        <w:t>Postavka pozicije proizvoda</w:t>
      </w:r>
      <w:r w:rsidRPr="00FF48EB">
        <w:rPr>
          <w:sz w:val="20"/>
          <w:szCs w:val="20"/>
          <w:lang w:val="en-GB"/>
        </w:rPr>
        <w:tab/>
      </w:r>
      <w:hyperlink r:id="rId13" w:anchor="__RefHeading___Toc161771497" w:history="1">
        <w:r w:rsidRPr="00FF48EB">
          <w:rPr>
            <w:rStyle w:val="Hyperlink"/>
            <w:sz w:val="20"/>
            <w:szCs w:val="20"/>
            <w:lang w:val="en-GB"/>
          </w:rPr>
          <w:t>6</w:t>
        </w:r>
      </w:hyperlink>
    </w:p>
    <w:p w14:paraId="3B05D620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5.</w:t>
      </w:r>
      <w:r w:rsidRPr="00FF48EB">
        <w:rPr>
          <w:sz w:val="20"/>
          <w:szCs w:val="20"/>
          <w:lang w:val="sr-Latn-CS"/>
        </w:rPr>
        <w:tab/>
        <w:t>Opis korisnika</w:t>
      </w:r>
      <w:r w:rsidRPr="00FF48EB">
        <w:rPr>
          <w:sz w:val="20"/>
          <w:szCs w:val="20"/>
          <w:lang w:val="en-GB"/>
        </w:rPr>
        <w:tab/>
      </w:r>
      <w:hyperlink r:id="rId14" w:anchor="__RefHeading___Toc161771498" w:history="1">
        <w:r w:rsidRPr="00FF48EB">
          <w:rPr>
            <w:rStyle w:val="Hyperlink"/>
            <w:sz w:val="20"/>
            <w:szCs w:val="20"/>
            <w:lang w:val="en-GB"/>
          </w:rPr>
          <w:t>6</w:t>
        </w:r>
      </w:hyperlink>
    </w:p>
    <w:p w14:paraId="69F4585F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5.1</w:t>
      </w:r>
      <w:r w:rsidRPr="00FF48EB">
        <w:rPr>
          <w:sz w:val="20"/>
          <w:szCs w:val="20"/>
          <w:lang w:val="sr-Latn-CS"/>
        </w:rPr>
        <w:tab/>
        <w:t>Opis potencijalnog tržišta</w:t>
      </w:r>
      <w:r w:rsidRPr="00FF48EB">
        <w:rPr>
          <w:sz w:val="20"/>
          <w:szCs w:val="20"/>
          <w:lang w:val="en-GB"/>
        </w:rPr>
        <w:tab/>
      </w:r>
      <w:hyperlink r:id="rId15" w:anchor="__RefHeading___Toc161771499" w:history="1">
        <w:r w:rsidRPr="00FF48EB">
          <w:rPr>
            <w:rStyle w:val="Hyperlink"/>
            <w:sz w:val="20"/>
            <w:szCs w:val="20"/>
            <w:lang w:val="en-GB"/>
          </w:rPr>
          <w:t>6</w:t>
        </w:r>
      </w:hyperlink>
    </w:p>
    <w:p w14:paraId="5DEF310B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5.2</w:t>
      </w:r>
      <w:r w:rsidRPr="00FF48EB">
        <w:rPr>
          <w:sz w:val="20"/>
          <w:szCs w:val="20"/>
          <w:lang w:val="sr-Latn-CS"/>
        </w:rPr>
        <w:tab/>
        <w:t>Profili korisnika</w:t>
      </w:r>
      <w:r w:rsidRPr="00FF48EB">
        <w:rPr>
          <w:sz w:val="20"/>
          <w:szCs w:val="20"/>
          <w:lang w:val="en-GB"/>
        </w:rPr>
        <w:tab/>
      </w:r>
      <w:hyperlink r:id="rId16" w:anchor="__RefHeading___Toc161771500" w:history="1">
        <w:r w:rsidRPr="00FF48EB">
          <w:rPr>
            <w:rStyle w:val="Hyperlink"/>
            <w:sz w:val="20"/>
            <w:szCs w:val="20"/>
            <w:lang w:val="en-GB"/>
          </w:rPr>
          <w:t>6</w:t>
        </w:r>
      </w:hyperlink>
    </w:p>
    <w:p w14:paraId="3C39487D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5.3</w:t>
      </w:r>
      <w:r w:rsidRPr="00FF48EB">
        <w:rPr>
          <w:sz w:val="20"/>
          <w:szCs w:val="20"/>
          <w:lang w:val="sr-Latn-CS"/>
        </w:rPr>
        <w:tab/>
        <w:t>Opis okruženja</w:t>
      </w:r>
      <w:r w:rsidRPr="00FF48EB">
        <w:rPr>
          <w:sz w:val="20"/>
          <w:szCs w:val="20"/>
          <w:lang w:val="en-GB"/>
        </w:rPr>
        <w:tab/>
      </w:r>
      <w:hyperlink r:id="rId17" w:anchor="__RefHeading___Toc161771501" w:history="1">
        <w:r w:rsidRPr="00FF48EB">
          <w:rPr>
            <w:rStyle w:val="Hyperlink"/>
            <w:sz w:val="20"/>
            <w:szCs w:val="20"/>
            <w:lang w:val="en-GB"/>
          </w:rPr>
          <w:t>7</w:t>
        </w:r>
      </w:hyperlink>
    </w:p>
    <w:p w14:paraId="7C9EC6E9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5.4</w:t>
      </w:r>
      <w:r w:rsidRPr="00FF48EB">
        <w:rPr>
          <w:sz w:val="20"/>
          <w:szCs w:val="20"/>
          <w:lang w:val="sr-Latn-CS"/>
        </w:rPr>
        <w:tab/>
        <w:t>Osnovne potrebe korisnika</w:t>
      </w:r>
      <w:r w:rsidRPr="00FF48EB">
        <w:rPr>
          <w:sz w:val="20"/>
          <w:szCs w:val="20"/>
          <w:lang w:val="en-GB"/>
        </w:rPr>
        <w:tab/>
      </w:r>
      <w:hyperlink r:id="rId18" w:anchor="__RefHeading___Toc161771502" w:history="1">
        <w:r w:rsidRPr="00FF48EB">
          <w:rPr>
            <w:rStyle w:val="Hyperlink"/>
            <w:sz w:val="20"/>
            <w:szCs w:val="20"/>
            <w:lang w:val="en-GB"/>
          </w:rPr>
          <w:t>7</w:t>
        </w:r>
      </w:hyperlink>
    </w:p>
    <w:p w14:paraId="7241E13C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5.5</w:t>
      </w:r>
      <w:r w:rsidRPr="00FF48EB">
        <w:rPr>
          <w:sz w:val="20"/>
          <w:szCs w:val="20"/>
          <w:lang w:val="sr-Latn-CS"/>
        </w:rPr>
        <w:tab/>
        <w:t>Alternative i konkurencija</w:t>
      </w:r>
      <w:r w:rsidRPr="00FF48EB">
        <w:rPr>
          <w:sz w:val="20"/>
          <w:szCs w:val="20"/>
          <w:lang w:val="en-GB"/>
        </w:rPr>
        <w:tab/>
      </w:r>
      <w:hyperlink r:id="rId19" w:anchor="__RefHeading___Toc161771503" w:history="1">
        <w:r w:rsidRPr="00FF48EB">
          <w:rPr>
            <w:rStyle w:val="Hyperlink"/>
            <w:sz w:val="20"/>
            <w:szCs w:val="20"/>
            <w:lang w:val="en-GB"/>
          </w:rPr>
          <w:t>7</w:t>
        </w:r>
      </w:hyperlink>
    </w:p>
    <w:p w14:paraId="646AC018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6.</w:t>
      </w:r>
      <w:r w:rsidRPr="00FF48EB">
        <w:rPr>
          <w:sz w:val="20"/>
          <w:szCs w:val="20"/>
          <w:lang w:val="sr-Latn-CS"/>
        </w:rPr>
        <w:tab/>
        <w:t>Opis proizvoda</w:t>
      </w:r>
      <w:r w:rsidRPr="00FF48EB">
        <w:rPr>
          <w:sz w:val="20"/>
          <w:szCs w:val="20"/>
          <w:lang w:val="en-GB"/>
        </w:rPr>
        <w:tab/>
      </w:r>
      <w:hyperlink r:id="rId20" w:anchor="__RefHeading___Toc161771504" w:history="1">
        <w:r w:rsidRPr="00FF48EB">
          <w:rPr>
            <w:rStyle w:val="Hyperlink"/>
            <w:sz w:val="20"/>
            <w:szCs w:val="20"/>
            <w:lang w:val="en-GB"/>
          </w:rPr>
          <w:t>8</w:t>
        </w:r>
      </w:hyperlink>
    </w:p>
    <w:p w14:paraId="6E5837F3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6.1</w:t>
      </w:r>
      <w:r w:rsidRPr="00FF48EB">
        <w:rPr>
          <w:sz w:val="20"/>
          <w:szCs w:val="20"/>
          <w:lang w:val="sr-Latn-CS"/>
        </w:rPr>
        <w:tab/>
        <w:t>Perspektiva proizvoda</w:t>
      </w:r>
      <w:r w:rsidRPr="00FF48EB">
        <w:rPr>
          <w:sz w:val="20"/>
          <w:szCs w:val="20"/>
          <w:lang w:val="en-GB"/>
        </w:rPr>
        <w:tab/>
      </w:r>
      <w:hyperlink r:id="rId21" w:anchor="__RefHeading___Toc161771505" w:history="1">
        <w:r w:rsidRPr="00FF48EB">
          <w:rPr>
            <w:rStyle w:val="Hyperlink"/>
            <w:sz w:val="20"/>
            <w:szCs w:val="20"/>
            <w:lang w:val="en-GB"/>
          </w:rPr>
          <w:t>8</w:t>
        </w:r>
      </w:hyperlink>
    </w:p>
    <w:p w14:paraId="4967604F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6.2</w:t>
      </w:r>
      <w:r w:rsidRPr="00FF48EB">
        <w:rPr>
          <w:sz w:val="20"/>
          <w:szCs w:val="20"/>
          <w:lang w:val="sr-Latn-CS"/>
        </w:rPr>
        <w:tab/>
        <w:t>Pregled mogućnosti</w:t>
      </w:r>
      <w:r w:rsidRPr="00FF48EB">
        <w:rPr>
          <w:sz w:val="20"/>
          <w:szCs w:val="20"/>
          <w:lang w:val="en-GB"/>
        </w:rPr>
        <w:tab/>
      </w:r>
      <w:hyperlink r:id="rId22" w:anchor="__RefHeading___Toc161771506" w:history="1">
        <w:r w:rsidRPr="00FF48EB">
          <w:rPr>
            <w:rStyle w:val="Hyperlink"/>
            <w:sz w:val="20"/>
            <w:szCs w:val="20"/>
            <w:lang w:val="en-GB"/>
          </w:rPr>
          <w:t>8</w:t>
        </w:r>
      </w:hyperlink>
    </w:p>
    <w:p w14:paraId="1DE69A6E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6.3</w:t>
      </w:r>
      <w:r w:rsidRPr="00FF48EB">
        <w:rPr>
          <w:sz w:val="20"/>
          <w:szCs w:val="20"/>
          <w:lang w:val="sr-Latn-CS"/>
        </w:rPr>
        <w:tab/>
        <w:t>Pretpostavke i zavisnosti</w:t>
      </w:r>
      <w:r w:rsidRPr="00FF48EB">
        <w:rPr>
          <w:sz w:val="20"/>
          <w:szCs w:val="20"/>
          <w:lang w:val="en-GB"/>
        </w:rPr>
        <w:tab/>
      </w:r>
      <w:hyperlink r:id="rId23" w:anchor="__RefHeading___Toc161771507" w:history="1">
        <w:r w:rsidRPr="00FF48EB">
          <w:rPr>
            <w:rStyle w:val="Hyperlink"/>
            <w:sz w:val="20"/>
            <w:szCs w:val="20"/>
            <w:lang w:val="en-GB"/>
          </w:rPr>
          <w:t>9</w:t>
        </w:r>
      </w:hyperlink>
    </w:p>
    <w:p w14:paraId="32BF3EBC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6.4</w:t>
      </w:r>
      <w:r w:rsidRPr="00FF48EB">
        <w:rPr>
          <w:sz w:val="20"/>
          <w:szCs w:val="20"/>
          <w:lang w:val="sr-Latn-CS"/>
        </w:rPr>
        <w:tab/>
        <w:t>Cena</w:t>
      </w:r>
      <w:r w:rsidRPr="00FF48EB">
        <w:rPr>
          <w:sz w:val="20"/>
          <w:szCs w:val="20"/>
          <w:lang w:val="en-GB"/>
        </w:rPr>
        <w:tab/>
      </w:r>
      <w:hyperlink r:id="rId24" w:anchor="__RefHeading___Toc161771508" w:history="1">
        <w:r w:rsidRPr="00FF48EB">
          <w:rPr>
            <w:rStyle w:val="Hyperlink"/>
            <w:sz w:val="20"/>
            <w:szCs w:val="20"/>
            <w:lang w:val="en-GB"/>
          </w:rPr>
          <w:t>9</w:t>
        </w:r>
      </w:hyperlink>
    </w:p>
    <w:p w14:paraId="6DD684CA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6.5</w:t>
      </w:r>
      <w:r w:rsidRPr="00FF48EB">
        <w:rPr>
          <w:sz w:val="20"/>
          <w:szCs w:val="20"/>
          <w:lang w:val="sr-Latn-CS"/>
        </w:rPr>
        <w:tab/>
        <w:t>Licenciranje i instalacija</w:t>
      </w:r>
      <w:r w:rsidRPr="00FF48EB">
        <w:rPr>
          <w:sz w:val="20"/>
          <w:szCs w:val="20"/>
          <w:lang w:val="en-GB"/>
        </w:rPr>
        <w:tab/>
      </w:r>
      <w:hyperlink r:id="rId25" w:anchor="__RefHeading___Toc161771509" w:history="1">
        <w:r w:rsidRPr="00FF48EB">
          <w:rPr>
            <w:rStyle w:val="Hyperlink"/>
            <w:sz w:val="20"/>
            <w:szCs w:val="20"/>
            <w:lang w:val="en-GB"/>
          </w:rPr>
          <w:t>9</w:t>
        </w:r>
      </w:hyperlink>
    </w:p>
    <w:p w14:paraId="59B1390F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7.</w:t>
      </w:r>
      <w:r w:rsidRPr="00FF48EB">
        <w:rPr>
          <w:sz w:val="20"/>
          <w:szCs w:val="20"/>
          <w:lang w:val="sr-Latn-CS"/>
        </w:rPr>
        <w:tab/>
        <w:t>Funkcionalni zahtevi</w:t>
      </w:r>
      <w:r w:rsidRPr="00FF48EB">
        <w:rPr>
          <w:sz w:val="20"/>
          <w:szCs w:val="20"/>
          <w:lang w:val="en-GB"/>
        </w:rPr>
        <w:tab/>
      </w:r>
      <w:hyperlink r:id="rId26" w:anchor="__RefHeading___Toc161771510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7EE6E211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7.1</w:t>
      </w:r>
      <w:r w:rsidRPr="00FF48EB">
        <w:rPr>
          <w:sz w:val="20"/>
          <w:szCs w:val="20"/>
          <w:lang w:val="sr-Latn-CS"/>
        </w:rPr>
        <w:tab/>
        <w:t>Prijavljivanje na sistem</w:t>
      </w:r>
      <w:r w:rsidRPr="00FF48EB">
        <w:rPr>
          <w:sz w:val="20"/>
          <w:szCs w:val="20"/>
          <w:lang w:val="en-GB"/>
        </w:rPr>
        <w:tab/>
      </w:r>
      <w:hyperlink r:id="rId27" w:anchor="__RefHeading___Toc161771511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7A7B9C69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7.2</w:t>
      </w:r>
      <w:r w:rsidRPr="00FF48EB">
        <w:rPr>
          <w:sz w:val="20"/>
          <w:szCs w:val="20"/>
          <w:lang w:val="sr-Latn-CS"/>
        </w:rPr>
        <w:tab/>
        <w:t>Unos, prikaz i ažuriranje osnovnih podataka o laboratoriji</w:t>
      </w:r>
      <w:r w:rsidRPr="00FF48EB">
        <w:rPr>
          <w:sz w:val="20"/>
          <w:szCs w:val="20"/>
          <w:lang w:val="en-GB"/>
        </w:rPr>
        <w:tab/>
      </w:r>
      <w:hyperlink r:id="rId28" w:anchor="__RefHeading___Toc161771512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732C5A42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7.3</w:t>
      </w:r>
      <w:r w:rsidRPr="00FF48EB">
        <w:rPr>
          <w:sz w:val="20"/>
          <w:szCs w:val="20"/>
          <w:lang w:val="sr-Latn-CS"/>
        </w:rPr>
        <w:tab/>
        <w:t>Kreiranje, arhiviranje i brisanje članova</w:t>
      </w:r>
      <w:r w:rsidRPr="00FF48EB">
        <w:rPr>
          <w:sz w:val="20"/>
          <w:szCs w:val="20"/>
          <w:lang w:val="en-GB"/>
        </w:rPr>
        <w:tab/>
      </w:r>
      <w:hyperlink r:id="rId29" w:anchor="__RefHeading___Toc161771513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078F8865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7.4</w:t>
      </w:r>
      <w:r w:rsidRPr="00FF48EB">
        <w:rPr>
          <w:sz w:val="20"/>
          <w:szCs w:val="20"/>
          <w:lang w:val="sr-Latn-CS"/>
        </w:rPr>
        <w:tab/>
        <w:t>Unos, prikaz i ažuriranje podataka o članovima laboratorije</w:t>
      </w:r>
      <w:r w:rsidRPr="00FF48EB">
        <w:rPr>
          <w:sz w:val="20"/>
          <w:szCs w:val="20"/>
          <w:lang w:val="en-GB"/>
        </w:rPr>
        <w:tab/>
      </w:r>
      <w:hyperlink r:id="rId30" w:anchor="__RefHeading___Toc161771514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28704C41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7.5</w:t>
      </w:r>
      <w:r w:rsidRPr="00FF48EB">
        <w:rPr>
          <w:sz w:val="20"/>
          <w:szCs w:val="20"/>
          <w:lang w:val="sr-Latn-CS"/>
        </w:rPr>
        <w:tab/>
        <w:t>Unos, prikaz i ažuriranje o podataka o objavljenim publikacijama</w:t>
      </w:r>
      <w:r w:rsidRPr="00FF48EB">
        <w:rPr>
          <w:sz w:val="20"/>
          <w:szCs w:val="20"/>
          <w:lang w:val="en-GB"/>
        </w:rPr>
        <w:tab/>
      </w:r>
      <w:hyperlink r:id="rId31" w:anchor="__RefHeading___Toc161771515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772A30FA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7.6</w:t>
      </w:r>
      <w:r w:rsidRPr="00FF48EB">
        <w:rPr>
          <w:sz w:val="20"/>
          <w:szCs w:val="20"/>
          <w:lang w:val="sr-Latn-CS"/>
        </w:rPr>
        <w:tab/>
        <w:t>Kreiranje projekta i dodela vođe projekta</w:t>
      </w:r>
      <w:r w:rsidRPr="00FF48EB">
        <w:rPr>
          <w:sz w:val="20"/>
          <w:szCs w:val="20"/>
          <w:lang w:val="en-GB"/>
        </w:rPr>
        <w:tab/>
      </w:r>
      <w:hyperlink r:id="rId32" w:anchor="__RefHeading___Toc161771516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28A5DF15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7.7</w:t>
      </w:r>
      <w:r w:rsidRPr="00FF48EB">
        <w:rPr>
          <w:sz w:val="20"/>
          <w:szCs w:val="20"/>
          <w:lang w:val="sr-Latn-CS"/>
        </w:rPr>
        <w:tab/>
        <w:t>Unos, prikaz i ažuriranje podataka o projektima</w:t>
      </w:r>
      <w:r w:rsidRPr="00FF48EB">
        <w:rPr>
          <w:sz w:val="20"/>
          <w:szCs w:val="20"/>
          <w:lang w:val="en-GB"/>
        </w:rPr>
        <w:tab/>
      </w:r>
      <w:hyperlink r:id="rId33" w:anchor="__RefHeading___Toc161771517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7E6BF0A2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lastRenderedPageBreak/>
        <w:t>8.</w:t>
      </w:r>
      <w:r w:rsidRPr="00FF48EB">
        <w:rPr>
          <w:sz w:val="20"/>
          <w:szCs w:val="20"/>
          <w:lang w:val="sr-Latn-CS"/>
        </w:rPr>
        <w:tab/>
        <w:t>Ograničenja</w:t>
      </w:r>
      <w:r w:rsidRPr="00FF48EB">
        <w:rPr>
          <w:sz w:val="20"/>
          <w:szCs w:val="20"/>
          <w:lang w:val="en-GB"/>
        </w:rPr>
        <w:tab/>
      </w:r>
      <w:hyperlink r:id="rId34" w:anchor="__RefHeading___Toc161771518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0DFB660C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9.</w:t>
      </w:r>
      <w:r w:rsidRPr="00FF48EB">
        <w:rPr>
          <w:sz w:val="20"/>
          <w:szCs w:val="20"/>
          <w:lang w:val="sr-Latn-CS"/>
        </w:rPr>
        <w:tab/>
        <w:t>Zahtevi u pogledu kvaliteta</w:t>
      </w:r>
      <w:r w:rsidRPr="00FF48EB">
        <w:rPr>
          <w:sz w:val="20"/>
          <w:szCs w:val="20"/>
          <w:lang w:val="en-GB"/>
        </w:rPr>
        <w:tab/>
      </w:r>
      <w:hyperlink r:id="rId35" w:anchor="__RefHeading___Toc161771519" w:history="1">
        <w:r w:rsidRPr="00FF48EB">
          <w:rPr>
            <w:rStyle w:val="Hyperlink"/>
            <w:sz w:val="20"/>
            <w:szCs w:val="20"/>
            <w:lang w:val="en-GB"/>
          </w:rPr>
          <w:t>10</w:t>
        </w:r>
      </w:hyperlink>
    </w:p>
    <w:p w14:paraId="0086A31E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10.</w:t>
      </w:r>
      <w:r w:rsidRPr="00FF48EB">
        <w:rPr>
          <w:sz w:val="20"/>
          <w:szCs w:val="20"/>
          <w:lang w:val="sr-Latn-CS"/>
        </w:rPr>
        <w:tab/>
        <w:t>Prioritet funkcionalnosti</w:t>
      </w:r>
      <w:r w:rsidRPr="00FF48EB">
        <w:rPr>
          <w:sz w:val="20"/>
          <w:szCs w:val="20"/>
          <w:lang w:val="en-GB"/>
        </w:rPr>
        <w:tab/>
      </w:r>
      <w:hyperlink r:id="rId36" w:anchor="__RefHeading___Toc161771520" w:history="1">
        <w:r w:rsidRPr="00FF48EB">
          <w:rPr>
            <w:rStyle w:val="Hyperlink"/>
            <w:sz w:val="20"/>
            <w:szCs w:val="20"/>
            <w:lang w:val="en-GB"/>
          </w:rPr>
          <w:t>11</w:t>
        </w:r>
      </w:hyperlink>
    </w:p>
    <w:p w14:paraId="482C77AF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11.</w:t>
      </w:r>
      <w:r w:rsidRPr="00FF48EB">
        <w:rPr>
          <w:sz w:val="20"/>
          <w:szCs w:val="20"/>
          <w:lang w:val="sr-Latn-CS"/>
        </w:rPr>
        <w:tab/>
        <w:t>Nefunkcionalni zahtevi</w:t>
      </w:r>
      <w:r w:rsidRPr="00FF48EB">
        <w:rPr>
          <w:sz w:val="20"/>
          <w:szCs w:val="20"/>
          <w:lang w:val="en-GB"/>
        </w:rPr>
        <w:tab/>
      </w:r>
      <w:hyperlink r:id="rId37" w:anchor="__RefHeading___Toc161771521" w:history="1">
        <w:r w:rsidRPr="00FF48EB">
          <w:rPr>
            <w:rStyle w:val="Hyperlink"/>
            <w:sz w:val="20"/>
            <w:szCs w:val="20"/>
            <w:lang w:val="en-GB"/>
          </w:rPr>
          <w:t>11</w:t>
        </w:r>
      </w:hyperlink>
    </w:p>
    <w:p w14:paraId="6CF860D8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11.1</w:t>
      </w:r>
      <w:r w:rsidRPr="00FF48EB">
        <w:rPr>
          <w:sz w:val="20"/>
          <w:szCs w:val="20"/>
          <w:lang w:val="sr-Latn-CS"/>
        </w:rPr>
        <w:tab/>
        <w:t>Zahtevi u pogledu standardizacije</w:t>
      </w:r>
      <w:r w:rsidRPr="00FF48EB">
        <w:rPr>
          <w:sz w:val="20"/>
          <w:szCs w:val="20"/>
          <w:lang w:val="en-GB"/>
        </w:rPr>
        <w:tab/>
      </w:r>
      <w:hyperlink r:id="rId38" w:anchor="__RefHeading___Toc161771522" w:history="1">
        <w:r w:rsidRPr="00FF48EB">
          <w:rPr>
            <w:rStyle w:val="Hyperlink"/>
            <w:sz w:val="20"/>
            <w:szCs w:val="20"/>
            <w:lang w:val="en-GB"/>
          </w:rPr>
          <w:t>11</w:t>
        </w:r>
      </w:hyperlink>
    </w:p>
    <w:p w14:paraId="0FA835D5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11.2</w:t>
      </w:r>
      <w:r w:rsidRPr="00FF48EB">
        <w:rPr>
          <w:sz w:val="20"/>
          <w:szCs w:val="20"/>
          <w:lang w:val="sr-Latn-CS"/>
        </w:rPr>
        <w:tab/>
        <w:t>Sistemski zahtevi</w:t>
      </w:r>
      <w:r w:rsidRPr="00FF48EB">
        <w:rPr>
          <w:sz w:val="20"/>
          <w:szCs w:val="20"/>
          <w:lang w:val="en-GB"/>
        </w:rPr>
        <w:tab/>
      </w:r>
      <w:hyperlink r:id="rId39" w:anchor="__RefHeading___Toc161771523" w:history="1">
        <w:r w:rsidRPr="00FF48EB">
          <w:rPr>
            <w:rStyle w:val="Hyperlink"/>
            <w:sz w:val="20"/>
            <w:szCs w:val="20"/>
            <w:lang w:val="en-GB"/>
          </w:rPr>
          <w:t>11</w:t>
        </w:r>
      </w:hyperlink>
    </w:p>
    <w:p w14:paraId="4325ED7E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11.3</w:t>
      </w:r>
      <w:r w:rsidRPr="00FF48EB">
        <w:rPr>
          <w:sz w:val="20"/>
          <w:szCs w:val="20"/>
          <w:lang w:val="sr-Latn-CS"/>
        </w:rPr>
        <w:tab/>
        <w:t>Zahtevi u pogledu performansi</w:t>
      </w:r>
      <w:r w:rsidRPr="00FF48EB">
        <w:rPr>
          <w:sz w:val="20"/>
          <w:szCs w:val="20"/>
          <w:lang w:val="en-GB"/>
        </w:rPr>
        <w:tab/>
      </w:r>
      <w:hyperlink r:id="rId40" w:anchor="__RefHeading___Toc161771524" w:history="1">
        <w:r w:rsidRPr="00FF48EB">
          <w:rPr>
            <w:rStyle w:val="Hyperlink"/>
            <w:sz w:val="20"/>
            <w:szCs w:val="20"/>
            <w:lang w:val="en-GB"/>
          </w:rPr>
          <w:t>11</w:t>
        </w:r>
      </w:hyperlink>
    </w:p>
    <w:p w14:paraId="2114CEB2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11.4</w:t>
      </w:r>
      <w:r w:rsidRPr="00FF48EB">
        <w:rPr>
          <w:sz w:val="20"/>
          <w:szCs w:val="20"/>
          <w:lang w:val="sr-Latn-CS"/>
        </w:rPr>
        <w:tab/>
        <w:t>Zahtevi u pogledu okruženja</w:t>
      </w:r>
      <w:r w:rsidRPr="00FF48EB">
        <w:rPr>
          <w:sz w:val="20"/>
          <w:szCs w:val="20"/>
          <w:lang w:val="en-GB"/>
        </w:rPr>
        <w:tab/>
      </w:r>
      <w:hyperlink r:id="rId41" w:anchor="__RefHeading___Toc161771525" w:history="1">
        <w:r w:rsidRPr="00FF48EB">
          <w:rPr>
            <w:rStyle w:val="Hyperlink"/>
            <w:sz w:val="20"/>
            <w:szCs w:val="20"/>
            <w:lang w:val="en-GB"/>
          </w:rPr>
          <w:t>11</w:t>
        </w:r>
      </w:hyperlink>
    </w:p>
    <w:p w14:paraId="364A46ED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12.</w:t>
      </w:r>
      <w:r w:rsidRPr="00FF48EB">
        <w:rPr>
          <w:sz w:val="20"/>
          <w:szCs w:val="20"/>
          <w:lang w:val="sr-Latn-CS"/>
        </w:rPr>
        <w:tab/>
        <w:t>Dokumentacija</w:t>
      </w:r>
      <w:r w:rsidRPr="00FF48EB">
        <w:rPr>
          <w:sz w:val="20"/>
          <w:szCs w:val="20"/>
          <w:lang w:val="en-GB"/>
        </w:rPr>
        <w:tab/>
      </w:r>
      <w:hyperlink r:id="rId42" w:anchor="__RefHeading___Toc161771526" w:history="1">
        <w:r w:rsidRPr="00FF48EB">
          <w:rPr>
            <w:rStyle w:val="Hyperlink"/>
            <w:sz w:val="20"/>
            <w:szCs w:val="20"/>
            <w:lang w:val="en-GB"/>
          </w:rPr>
          <w:t>11</w:t>
        </w:r>
      </w:hyperlink>
    </w:p>
    <w:p w14:paraId="5A8FB7C8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12.1</w:t>
      </w:r>
      <w:r w:rsidRPr="00FF48EB">
        <w:rPr>
          <w:sz w:val="20"/>
          <w:szCs w:val="20"/>
          <w:lang w:val="sr-Latn-CS"/>
        </w:rPr>
        <w:tab/>
        <w:t>Korisničko uputstvo</w:t>
      </w:r>
      <w:r w:rsidRPr="00FF48EB">
        <w:rPr>
          <w:sz w:val="20"/>
          <w:szCs w:val="20"/>
          <w:lang w:val="en-GB"/>
        </w:rPr>
        <w:tab/>
      </w:r>
      <w:hyperlink r:id="rId43" w:anchor="__RefHeading___Toc161771527" w:history="1">
        <w:r w:rsidRPr="00FF48EB">
          <w:rPr>
            <w:rStyle w:val="Hyperlink"/>
            <w:sz w:val="20"/>
            <w:szCs w:val="20"/>
            <w:lang w:val="en-GB"/>
          </w:rPr>
          <w:t>11</w:t>
        </w:r>
      </w:hyperlink>
    </w:p>
    <w:p w14:paraId="568A4AA6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12.2</w:t>
      </w:r>
      <w:r w:rsidRPr="00FF48EB">
        <w:rPr>
          <w:sz w:val="20"/>
          <w:szCs w:val="20"/>
          <w:lang w:val="sr-Latn-CS"/>
        </w:rPr>
        <w:tab/>
      </w:r>
      <w:r w:rsidRPr="00FF48EB">
        <w:rPr>
          <w:i/>
          <w:iCs/>
          <w:sz w:val="20"/>
          <w:szCs w:val="20"/>
          <w:lang w:val="sr-Latn-CS"/>
        </w:rPr>
        <w:t>Online</w:t>
      </w:r>
      <w:r w:rsidRPr="00FF48EB">
        <w:rPr>
          <w:sz w:val="20"/>
          <w:szCs w:val="20"/>
          <w:lang w:val="sr-Latn-CS"/>
        </w:rPr>
        <w:t xml:space="preserve"> uputstvo</w:t>
      </w:r>
      <w:r w:rsidRPr="00FF48EB">
        <w:rPr>
          <w:sz w:val="20"/>
          <w:szCs w:val="20"/>
          <w:lang w:val="en-GB"/>
        </w:rPr>
        <w:tab/>
      </w:r>
      <w:hyperlink r:id="rId44" w:anchor="__RefHeading___Toc161771528" w:history="1">
        <w:r w:rsidRPr="00FF48EB">
          <w:rPr>
            <w:rStyle w:val="Hyperlink"/>
            <w:sz w:val="20"/>
            <w:szCs w:val="20"/>
            <w:lang w:val="en-GB"/>
          </w:rPr>
          <w:t>12</w:t>
        </w:r>
      </w:hyperlink>
    </w:p>
    <w:p w14:paraId="125E97BA" w14:textId="77777777" w:rsidR="00FF48EB" w:rsidRPr="00FF48EB" w:rsidRDefault="00FF48EB" w:rsidP="00FF48EB">
      <w:pPr>
        <w:rPr>
          <w:sz w:val="20"/>
          <w:szCs w:val="20"/>
          <w:lang w:val="sr-Latn-CS"/>
        </w:rPr>
      </w:pPr>
      <w:r w:rsidRPr="00FF48EB">
        <w:rPr>
          <w:sz w:val="20"/>
          <w:szCs w:val="20"/>
          <w:lang w:val="sr-Latn-CS"/>
        </w:rPr>
        <w:t>12.3</w:t>
      </w:r>
      <w:r w:rsidRPr="00FF48EB">
        <w:rPr>
          <w:sz w:val="20"/>
          <w:szCs w:val="20"/>
          <w:lang w:val="sr-Latn-CS"/>
        </w:rPr>
        <w:tab/>
        <w:t>Uputstvo za instalaciju i konfigurisanje</w:t>
      </w:r>
      <w:r w:rsidRPr="00FF48EB">
        <w:rPr>
          <w:sz w:val="20"/>
          <w:szCs w:val="20"/>
          <w:lang w:val="en-GB"/>
        </w:rPr>
        <w:tab/>
      </w:r>
      <w:hyperlink r:id="rId45" w:anchor="__RefHeading___Toc161771529" w:history="1">
        <w:r w:rsidRPr="00FF48EB">
          <w:rPr>
            <w:rStyle w:val="Hyperlink"/>
            <w:sz w:val="20"/>
            <w:szCs w:val="20"/>
            <w:lang w:val="en-GB"/>
          </w:rPr>
          <w:t>12</w:t>
        </w:r>
      </w:hyperlink>
    </w:p>
    <w:p w14:paraId="51EF70BE" w14:textId="77777777" w:rsidR="00FF48EB" w:rsidRPr="00FF48EB" w:rsidRDefault="00FF48EB" w:rsidP="00FF48EB">
      <w:pPr>
        <w:rPr>
          <w:sz w:val="24"/>
          <w:szCs w:val="24"/>
        </w:rPr>
      </w:pPr>
      <w:r w:rsidRPr="00FF48EB">
        <w:rPr>
          <w:sz w:val="20"/>
          <w:szCs w:val="20"/>
          <w:lang w:val="sr-Latn-CS"/>
        </w:rPr>
        <w:t>12.4</w:t>
      </w:r>
      <w:r w:rsidRPr="00FF48EB">
        <w:rPr>
          <w:sz w:val="20"/>
          <w:szCs w:val="20"/>
          <w:lang w:val="sr-Latn-CS"/>
        </w:rPr>
        <w:tab/>
        <w:t>Pakovanje proizvoda</w:t>
      </w:r>
      <w:r w:rsidRPr="00FF48EB">
        <w:rPr>
          <w:sz w:val="20"/>
          <w:szCs w:val="20"/>
          <w:lang w:val="en-GB"/>
        </w:rPr>
        <w:tab/>
      </w:r>
      <w:hyperlink r:id="rId46" w:anchor="__RefHeading___Toc161771530" w:history="1">
        <w:r w:rsidRPr="00FF48EB">
          <w:rPr>
            <w:rStyle w:val="Hyperlink"/>
            <w:sz w:val="20"/>
            <w:szCs w:val="20"/>
            <w:lang w:val="en-GB"/>
          </w:rPr>
          <w:t>12</w:t>
        </w:r>
      </w:hyperlink>
    </w:p>
    <w:p w14:paraId="69C50F60" w14:textId="77777777" w:rsidR="00FF48EB" w:rsidRPr="00FF48EB" w:rsidRDefault="00FF48EB" w:rsidP="00FF48EB">
      <w:pPr>
        <w:rPr>
          <w:b/>
          <w:bCs/>
          <w:sz w:val="28"/>
          <w:szCs w:val="28"/>
          <w:lang w:val="sr-Latn-CS"/>
        </w:rPr>
      </w:pPr>
      <w:r w:rsidRPr="00FF48EB">
        <w:rPr>
          <w:sz w:val="28"/>
          <w:szCs w:val="28"/>
        </w:rPr>
        <w:fldChar w:fldCharType="end"/>
      </w:r>
    </w:p>
    <w:p w14:paraId="78C4306E" w14:textId="77777777" w:rsidR="00A53056" w:rsidRDefault="00A53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986138" w14:textId="77777777" w:rsidR="0066452A" w:rsidRPr="0066452A" w:rsidRDefault="0066452A" w:rsidP="0066452A">
      <w:pPr>
        <w:rPr>
          <w:b/>
          <w:sz w:val="24"/>
          <w:szCs w:val="24"/>
          <w:lang w:val="sr-Latn-CS"/>
        </w:rPr>
      </w:pPr>
    </w:p>
    <w:p w14:paraId="3BC52FCA" w14:textId="3B8B62C5" w:rsidR="00FF48EB" w:rsidRPr="00FF48EB" w:rsidRDefault="00FF48EB" w:rsidP="00FF48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sr-Latn-CS"/>
        </w:rPr>
        <w:t xml:space="preserve">                                                </w:t>
      </w:r>
      <w:r w:rsidRPr="00FF48EB">
        <w:rPr>
          <w:b/>
          <w:bCs/>
          <w:sz w:val="36"/>
          <w:szCs w:val="36"/>
          <w:lang w:val="sr-Latn-CS"/>
        </w:rPr>
        <w:t>Vizija sistema</w:t>
      </w:r>
    </w:p>
    <w:p w14:paraId="16C72749" w14:textId="77777777" w:rsidR="00FF48EB" w:rsidRPr="00FF48EB" w:rsidRDefault="00FF48EB" w:rsidP="00FF48EB">
      <w:pPr>
        <w:numPr>
          <w:ilvl w:val="0"/>
          <w:numId w:val="10"/>
        </w:numPr>
        <w:rPr>
          <w:b/>
          <w:bCs/>
          <w:sz w:val="24"/>
          <w:szCs w:val="24"/>
        </w:rPr>
      </w:pPr>
      <w:bookmarkStart w:id="0" w:name="__RefHeading___Toc161771491"/>
      <w:bookmarkEnd w:id="0"/>
      <w:r w:rsidRPr="00FF48EB">
        <w:rPr>
          <w:b/>
          <w:bCs/>
          <w:sz w:val="24"/>
          <w:szCs w:val="24"/>
          <w:lang w:val="sr-Latn-CS"/>
        </w:rPr>
        <w:t>Cilj dokumenta</w:t>
      </w:r>
    </w:p>
    <w:p w14:paraId="713AD942" w14:textId="44205E36" w:rsidR="00FF48EB" w:rsidRPr="00FF48EB" w:rsidRDefault="00FF48EB" w:rsidP="00FF48EB">
      <w:pPr>
        <w:rPr>
          <w:sz w:val="24"/>
          <w:szCs w:val="24"/>
        </w:rPr>
      </w:pPr>
      <w:r w:rsidRPr="00FF48EB">
        <w:rPr>
          <w:sz w:val="24"/>
          <w:szCs w:val="24"/>
          <w:lang w:val="sr-Latn-CS"/>
        </w:rPr>
        <w:t xml:space="preserve">Cilj ovog dokumenta je definisanje zahteva visokog nivoa </w:t>
      </w:r>
      <w:r>
        <w:rPr>
          <w:sz w:val="24"/>
          <w:szCs w:val="24"/>
          <w:lang w:val="sr-Latn-RS"/>
        </w:rPr>
        <w:t>PETBAZAAR</w:t>
      </w:r>
      <w:r w:rsidRPr="00FF48EB">
        <w:rPr>
          <w:sz w:val="24"/>
          <w:szCs w:val="24"/>
          <w:lang w:val="sr-Latn-CS"/>
        </w:rPr>
        <w:t xml:space="preserve"> portala u pogledu potreba krajnjih korisnika.  </w:t>
      </w:r>
    </w:p>
    <w:p w14:paraId="79ADAC96" w14:textId="77777777" w:rsidR="00FF48EB" w:rsidRPr="00FF48EB" w:rsidRDefault="00FF48EB" w:rsidP="00FF48EB">
      <w:pPr>
        <w:numPr>
          <w:ilvl w:val="0"/>
          <w:numId w:val="10"/>
        </w:numPr>
        <w:rPr>
          <w:b/>
          <w:bCs/>
          <w:sz w:val="24"/>
          <w:szCs w:val="24"/>
        </w:rPr>
      </w:pPr>
      <w:bookmarkStart w:id="1" w:name="__RefHeading___Toc161771492"/>
      <w:bookmarkEnd w:id="1"/>
      <w:r w:rsidRPr="00FF48EB">
        <w:rPr>
          <w:b/>
          <w:bCs/>
          <w:sz w:val="24"/>
          <w:szCs w:val="24"/>
          <w:lang w:val="sr-Latn-CS"/>
        </w:rPr>
        <w:t>Opseg dokumenta</w:t>
      </w:r>
    </w:p>
    <w:p w14:paraId="16C30130" w14:textId="136FBC45" w:rsidR="00FF48EB" w:rsidRPr="00FF48EB" w:rsidRDefault="00FF48EB" w:rsidP="00FF48EB">
      <w:pPr>
        <w:rPr>
          <w:sz w:val="24"/>
          <w:szCs w:val="24"/>
        </w:rPr>
      </w:pPr>
      <w:r w:rsidRPr="00FF48EB">
        <w:rPr>
          <w:sz w:val="24"/>
          <w:szCs w:val="24"/>
          <w:lang w:val="sr-Latn-CS"/>
        </w:rPr>
        <w:t xml:space="preserve">Dokument se odnosi na </w:t>
      </w:r>
      <w:r>
        <w:rPr>
          <w:sz w:val="24"/>
          <w:szCs w:val="24"/>
          <w:lang w:val="sr-Latn-RS"/>
        </w:rPr>
        <w:t>PETBAZAAR</w:t>
      </w:r>
      <w:r w:rsidRPr="00FF48EB">
        <w:rPr>
          <w:sz w:val="24"/>
          <w:szCs w:val="24"/>
          <w:lang w:val="sr-Latn-CS"/>
        </w:rPr>
        <w:t xml:space="preserve"> portal koji će biti razvijen od strane </w:t>
      </w:r>
      <w:r>
        <w:rPr>
          <w:sz w:val="24"/>
          <w:szCs w:val="24"/>
          <w:lang w:val="sr-Latn-RS"/>
        </w:rPr>
        <w:t>PetShopTeam-a</w:t>
      </w:r>
      <w:r w:rsidRPr="00FF48EB">
        <w:rPr>
          <w:sz w:val="24"/>
          <w:szCs w:val="24"/>
          <w:lang w:val="sr-Latn-RS"/>
        </w:rPr>
        <w:t>.</w:t>
      </w:r>
      <w:r w:rsidRPr="00FF48EB">
        <w:rPr>
          <w:sz w:val="24"/>
          <w:szCs w:val="24"/>
          <w:lang w:val="sr-Latn-CS"/>
        </w:rPr>
        <w:t xml:space="preserve">. </w:t>
      </w:r>
      <w:r>
        <w:rPr>
          <w:sz w:val="24"/>
          <w:szCs w:val="24"/>
          <w:lang w:val="sr-Latn-RS"/>
        </w:rPr>
        <w:t>PETBAZAAR</w:t>
      </w:r>
      <w:r w:rsidRPr="00FF48EB">
        <w:rPr>
          <w:sz w:val="24"/>
          <w:szCs w:val="24"/>
          <w:lang w:val="sr-Latn-CS"/>
        </w:rPr>
        <w:t xml:space="preserve"> predstavlja skraćenicu za </w:t>
      </w:r>
      <w:r w:rsidRPr="00FF48EB">
        <w:rPr>
          <w:sz w:val="24"/>
          <w:szCs w:val="24"/>
          <w:lang w:val="sr-Latn-RS"/>
        </w:rPr>
        <w:t>Web aplikacije namenjene za</w:t>
      </w:r>
      <w:r>
        <w:rPr>
          <w:sz w:val="24"/>
          <w:szCs w:val="24"/>
          <w:lang w:val="sr-Latn-RS"/>
        </w:rPr>
        <w:t xml:space="preserve"> prodaju kućnih ljubimaca i opreme</w:t>
      </w:r>
      <w:r w:rsidRPr="00FF48EB">
        <w:rPr>
          <w:sz w:val="24"/>
          <w:szCs w:val="24"/>
          <w:lang w:val="sr-Latn-RS"/>
        </w:rPr>
        <w:t>.</w:t>
      </w:r>
      <w:r w:rsidRPr="00FF48EB">
        <w:rPr>
          <w:sz w:val="24"/>
          <w:szCs w:val="24"/>
          <w:lang w:val="sr-Latn-CS"/>
        </w:rPr>
        <w:t xml:space="preserve">. Namena sistema je efikasno prezentovanje, kreiranje i održavanje sadržaja vezanih za  </w:t>
      </w:r>
      <w:r>
        <w:rPr>
          <w:sz w:val="24"/>
          <w:szCs w:val="24"/>
          <w:lang w:val="sr-Latn-RS"/>
        </w:rPr>
        <w:t>prodaju kućnih ljubimaca i opreme</w:t>
      </w:r>
      <w:r w:rsidRPr="00FF48EB">
        <w:rPr>
          <w:sz w:val="24"/>
          <w:szCs w:val="24"/>
          <w:lang w:val="sr-Latn-RS"/>
        </w:rPr>
        <w:t>.</w:t>
      </w:r>
      <w:r w:rsidRPr="00FF48EB">
        <w:rPr>
          <w:sz w:val="24"/>
          <w:szCs w:val="24"/>
          <w:lang w:val="sr-Latn-CS"/>
        </w:rPr>
        <w:t>.</w:t>
      </w:r>
    </w:p>
    <w:p w14:paraId="52114A4E" w14:textId="77777777" w:rsidR="00FF48EB" w:rsidRPr="00FF48EB" w:rsidRDefault="00FF48EB" w:rsidP="00FF48EB">
      <w:pPr>
        <w:numPr>
          <w:ilvl w:val="0"/>
          <w:numId w:val="10"/>
        </w:numPr>
        <w:rPr>
          <w:b/>
          <w:bCs/>
          <w:sz w:val="24"/>
          <w:szCs w:val="24"/>
        </w:rPr>
      </w:pPr>
      <w:bookmarkStart w:id="2" w:name="__RefHeading___Toc161771493"/>
      <w:bookmarkEnd w:id="2"/>
      <w:r w:rsidRPr="00FF48EB">
        <w:rPr>
          <w:b/>
          <w:bCs/>
          <w:sz w:val="24"/>
          <w:szCs w:val="24"/>
          <w:lang w:val="sr-Latn-CS"/>
        </w:rPr>
        <w:t>Reference</w:t>
      </w:r>
    </w:p>
    <w:p w14:paraId="7C5C7131" w14:textId="77777777" w:rsidR="00FF48EB" w:rsidRPr="00FF48EB" w:rsidRDefault="00FF48EB" w:rsidP="00FF48EB">
      <w:pPr>
        <w:rPr>
          <w:sz w:val="24"/>
          <w:szCs w:val="24"/>
        </w:rPr>
      </w:pPr>
      <w:r w:rsidRPr="00FF48EB">
        <w:rPr>
          <w:sz w:val="24"/>
          <w:szCs w:val="24"/>
          <w:lang w:val="sr-Latn-CS"/>
        </w:rPr>
        <w:t>Spisak korišćene literature:</w:t>
      </w:r>
    </w:p>
    <w:p w14:paraId="016F635C" w14:textId="71A2C918" w:rsidR="00FF48EB" w:rsidRPr="00FF48EB" w:rsidRDefault="00FF48EB" w:rsidP="00FF48EB">
      <w:pPr>
        <w:numPr>
          <w:ilvl w:val="0"/>
          <w:numId w:val="11"/>
        </w:numPr>
        <w:tabs>
          <w:tab w:val="left" w:pos="720"/>
          <w:tab w:val="num" w:pos="1800"/>
        </w:tabs>
        <w:rPr>
          <w:sz w:val="24"/>
          <w:szCs w:val="24"/>
        </w:rPr>
      </w:pPr>
      <w:r>
        <w:rPr>
          <w:sz w:val="24"/>
          <w:szCs w:val="24"/>
          <w:lang w:val="sr-Latn-RS"/>
        </w:rPr>
        <w:t>PETBAZAAR</w:t>
      </w:r>
      <w:r w:rsidRPr="00FF48EB">
        <w:rPr>
          <w:sz w:val="24"/>
          <w:szCs w:val="24"/>
          <w:lang w:val="sr-Latn-CS"/>
        </w:rPr>
        <w:t xml:space="preserve"> – Predlog projekta, </w:t>
      </w:r>
      <w:r w:rsidR="00014ACC">
        <w:rPr>
          <w:sz w:val="24"/>
          <w:szCs w:val="24"/>
          <w:lang w:val="sr-Latn-RS"/>
        </w:rPr>
        <w:t>PetShopTeam</w:t>
      </w:r>
      <w:r w:rsidRPr="00FF48EB">
        <w:rPr>
          <w:sz w:val="24"/>
          <w:szCs w:val="24"/>
          <w:lang w:val="sr-Latn-CS"/>
        </w:rPr>
        <w:t>-01, V1.0, 20</w:t>
      </w:r>
      <w:r w:rsidRPr="00FF48EB">
        <w:rPr>
          <w:sz w:val="24"/>
          <w:szCs w:val="24"/>
          <w:lang w:val="sr-Latn-RS"/>
        </w:rPr>
        <w:t>24</w:t>
      </w:r>
      <w:r w:rsidRPr="00FF48EB">
        <w:rPr>
          <w:sz w:val="24"/>
          <w:szCs w:val="24"/>
          <w:lang w:val="sr-Latn-CS"/>
        </w:rPr>
        <w:t xml:space="preserve">, </w:t>
      </w:r>
      <w:r w:rsidR="00014ACC">
        <w:rPr>
          <w:sz w:val="24"/>
          <w:szCs w:val="24"/>
          <w:lang w:val="sr-Latn-RS"/>
        </w:rPr>
        <w:t>PetShopTeam</w:t>
      </w:r>
      <w:r w:rsidRPr="00FF48EB">
        <w:rPr>
          <w:sz w:val="24"/>
          <w:szCs w:val="24"/>
          <w:lang w:val="sr-Latn-CS"/>
        </w:rPr>
        <w:t>.</w:t>
      </w:r>
    </w:p>
    <w:p w14:paraId="29436BF5" w14:textId="1E0122D4" w:rsidR="00FF48EB" w:rsidRPr="00FF48EB" w:rsidRDefault="00FF48EB" w:rsidP="00FF48EB">
      <w:pPr>
        <w:numPr>
          <w:ilvl w:val="0"/>
          <w:numId w:val="11"/>
        </w:numPr>
        <w:tabs>
          <w:tab w:val="left" w:pos="720"/>
          <w:tab w:val="num" w:pos="1800"/>
        </w:tabs>
        <w:rPr>
          <w:sz w:val="24"/>
          <w:szCs w:val="24"/>
        </w:rPr>
      </w:pPr>
      <w:r>
        <w:rPr>
          <w:sz w:val="24"/>
          <w:szCs w:val="24"/>
          <w:lang w:val="sr-Latn-RS"/>
        </w:rPr>
        <w:t>PETBAZAAR</w:t>
      </w:r>
      <w:r w:rsidRPr="00FF48EB">
        <w:rPr>
          <w:sz w:val="24"/>
          <w:szCs w:val="24"/>
          <w:lang w:val="sr-Latn-CS"/>
        </w:rPr>
        <w:t>– Planirani raspored aktivnosti na projektu, V1.0, 20</w:t>
      </w:r>
      <w:r w:rsidRPr="00FF48EB">
        <w:rPr>
          <w:sz w:val="24"/>
          <w:szCs w:val="24"/>
          <w:lang w:val="sr-Latn-RS"/>
        </w:rPr>
        <w:t>24</w:t>
      </w:r>
      <w:r w:rsidRPr="00FF48EB">
        <w:rPr>
          <w:sz w:val="24"/>
          <w:szCs w:val="24"/>
          <w:lang w:val="sr-Latn-CS"/>
        </w:rPr>
        <w:t xml:space="preserve">, </w:t>
      </w:r>
      <w:r w:rsidR="00014ACC">
        <w:rPr>
          <w:sz w:val="24"/>
          <w:szCs w:val="24"/>
          <w:lang w:val="sr-Latn-RS"/>
        </w:rPr>
        <w:t>PetShopTeam</w:t>
      </w:r>
      <w:r w:rsidRPr="00FF48EB">
        <w:rPr>
          <w:sz w:val="24"/>
          <w:szCs w:val="24"/>
          <w:lang w:val="sr-Latn-CS"/>
        </w:rPr>
        <w:t>.</w:t>
      </w:r>
    </w:p>
    <w:p w14:paraId="1A915DF0" w14:textId="263856A3" w:rsidR="00FF48EB" w:rsidRPr="00FF48EB" w:rsidRDefault="00FF48EB" w:rsidP="00FF48EB">
      <w:pPr>
        <w:numPr>
          <w:ilvl w:val="0"/>
          <w:numId w:val="11"/>
        </w:numPr>
        <w:tabs>
          <w:tab w:val="left" w:pos="720"/>
          <w:tab w:val="num" w:pos="1800"/>
        </w:tabs>
        <w:rPr>
          <w:sz w:val="24"/>
          <w:szCs w:val="24"/>
        </w:rPr>
      </w:pPr>
      <w:r>
        <w:rPr>
          <w:sz w:val="24"/>
          <w:szCs w:val="24"/>
          <w:lang w:val="sr-Latn-RS"/>
        </w:rPr>
        <w:t>PETBAZAAR</w:t>
      </w:r>
      <w:r w:rsidRPr="00FF48EB">
        <w:rPr>
          <w:sz w:val="24"/>
          <w:szCs w:val="24"/>
          <w:lang w:val="sr-Latn-CS"/>
        </w:rPr>
        <w:t>– Plan realizacije projekta, V1.0, 20</w:t>
      </w:r>
      <w:r w:rsidRPr="00FF48EB">
        <w:rPr>
          <w:sz w:val="24"/>
          <w:szCs w:val="24"/>
          <w:lang w:val="sr-Latn-RS"/>
        </w:rPr>
        <w:t>24</w:t>
      </w:r>
      <w:r w:rsidRPr="00FF48EB">
        <w:rPr>
          <w:sz w:val="24"/>
          <w:szCs w:val="24"/>
          <w:lang w:val="sr-Latn-CS"/>
        </w:rPr>
        <w:t xml:space="preserve">, </w:t>
      </w:r>
      <w:r w:rsidR="00014ACC">
        <w:rPr>
          <w:sz w:val="24"/>
          <w:szCs w:val="24"/>
          <w:lang w:val="sr-Latn-RS"/>
        </w:rPr>
        <w:t>PetShopTeam</w:t>
      </w:r>
      <w:r w:rsidRPr="00FF48EB">
        <w:rPr>
          <w:sz w:val="24"/>
          <w:szCs w:val="24"/>
          <w:lang w:val="sr-Latn-CS"/>
        </w:rPr>
        <w:t>.</w:t>
      </w:r>
    </w:p>
    <w:p w14:paraId="55CD8D8D" w14:textId="77777777" w:rsidR="00FF48EB" w:rsidRPr="00FF48EB" w:rsidRDefault="00FF48EB" w:rsidP="00FF48EB">
      <w:pPr>
        <w:numPr>
          <w:ilvl w:val="0"/>
          <w:numId w:val="10"/>
        </w:numPr>
        <w:rPr>
          <w:b/>
          <w:bCs/>
          <w:sz w:val="24"/>
          <w:szCs w:val="24"/>
        </w:rPr>
      </w:pPr>
      <w:bookmarkStart w:id="3" w:name="__RefHeading___Toc161771494"/>
      <w:bookmarkEnd w:id="3"/>
      <w:r w:rsidRPr="00FF48EB">
        <w:rPr>
          <w:b/>
          <w:bCs/>
          <w:sz w:val="24"/>
          <w:szCs w:val="24"/>
          <w:lang w:val="sr-Latn-CS"/>
        </w:rPr>
        <w:t>Pozicioniranje proizvoda</w:t>
      </w:r>
    </w:p>
    <w:p w14:paraId="49BC35BF" w14:textId="77777777" w:rsidR="00FF48EB" w:rsidRPr="00FF48EB" w:rsidRDefault="00FF48EB" w:rsidP="00FF48EB">
      <w:pPr>
        <w:numPr>
          <w:ilvl w:val="1"/>
          <w:numId w:val="10"/>
        </w:numPr>
        <w:rPr>
          <w:b/>
          <w:bCs/>
          <w:sz w:val="24"/>
          <w:szCs w:val="24"/>
        </w:rPr>
      </w:pPr>
      <w:bookmarkStart w:id="4" w:name="__RefHeading___Toc161771495"/>
      <w:bookmarkEnd w:id="4"/>
      <w:r w:rsidRPr="00FF48EB">
        <w:rPr>
          <w:b/>
          <w:bCs/>
          <w:sz w:val="24"/>
          <w:szCs w:val="24"/>
          <w:lang w:val="sr-Latn-CS"/>
        </w:rPr>
        <w:t>Poslovne mogućnosti</w:t>
      </w:r>
    </w:p>
    <w:p w14:paraId="5466C889" w14:textId="70984F73" w:rsidR="00FF48EB" w:rsidRPr="00FF48EB" w:rsidRDefault="00014ACC" w:rsidP="00FF48EB">
      <w:pPr>
        <w:rPr>
          <w:sz w:val="24"/>
          <w:szCs w:val="24"/>
        </w:rPr>
      </w:pPr>
      <w:r>
        <w:rPr>
          <w:sz w:val="24"/>
          <w:szCs w:val="24"/>
          <w:lang w:val="sr-Latn-CS"/>
        </w:rPr>
        <w:t>PETBAZAAR</w:t>
      </w:r>
      <w:r w:rsidR="00FF48EB" w:rsidRPr="00FF48EB">
        <w:rPr>
          <w:sz w:val="24"/>
          <w:szCs w:val="24"/>
          <w:lang w:val="sr-Latn-CS"/>
        </w:rPr>
        <w:t xml:space="preserve"> sistem predstavlja Web portal čija je namena prezentovanje, kreiranje i održavanje sadržaja vezanih za rad jedne web aplikacije za </w:t>
      </w:r>
      <w:r>
        <w:rPr>
          <w:sz w:val="24"/>
          <w:szCs w:val="24"/>
          <w:lang w:val="sr-Latn-CS"/>
        </w:rPr>
        <w:t>prodaju</w:t>
      </w:r>
      <w:r w:rsidR="00FF48EB" w:rsidRPr="00FF48EB">
        <w:rPr>
          <w:sz w:val="24"/>
          <w:szCs w:val="24"/>
          <w:lang w:val="sr-Latn-CS"/>
        </w:rPr>
        <w:t>(u daljem tekstu</w:t>
      </w:r>
      <w:r>
        <w:rPr>
          <w:sz w:val="24"/>
          <w:szCs w:val="24"/>
          <w:lang w:val="sr-Latn-CS"/>
        </w:rPr>
        <w:t xml:space="preserve"> PETBAZAAR</w:t>
      </w:r>
      <w:r w:rsidR="00FF48EB" w:rsidRPr="00FF48EB">
        <w:rPr>
          <w:sz w:val="24"/>
          <w:szCs w:val="24"/>
          <w:lang w:val="sr-Latn-CS"/>
        </w:rPr>
        <w:t xml:space="preserve">). Karakteristični sadržaji kojima se </w:t>
      </w:r>
      <w:r>
        <w:rPr>
          <w:sz w:val="24"/>
          <w:szCs w:val="24"/>
          <w:lang w:val="sr-Latn-CS"/>
        </w:rPr>
        <w:t xml:space="preserve">PETBAZAAR </w:t>
      </w:r>
      <w:r w:rsidR="00FF48EB" w:rsidRPr="00FF48EB">
        <w:rPr>
          <w:sz w:val="24"/>
          <w:szCs w:val="24"/>
          <w:lang w:val="sr-Latn-CS"/>
        </w:rPr>
        <w:t xml:space="preserve">predstavlja su osnovni podaci o proizvodima, informacije o vrstama </w:t>
      </w:r>
      <w:r>
        <w:rPr>
          <w:sz w:val="24"/>
          <w:szCs w:val="24"/>
          <w:lang w:val="sr-Latn-CS"/>
        </w:rPr>
        <w:t>ljubimaca</w:t>
      </w:r>
      <w:r w:rsidR="00FF48EB" w:rsidRPr="00FF48EB">
        <w:rPr>
          <w:sz w:val="24"/>
          <w:szCs w:val="24"/>
          <w:lang w:val="sr-Latn-CS"/>
        </w:rPr>
        <w:t xml:space="preserve"> i dodatnoj opremi, kao i mogućnosti pregleda cena, pretrage proizvoda, dodavanja proizvoda u korpu, poručivanja artikala i ocenjivanja proizvoda od strane korisnika.</w:t>
      </w:r>
    </w:p>
    <w:p w14:paraId="06281C0B" w14:textId="37B48360" w:rsidR="00FF48EB" w:rsidRPr="00FF48EB" w:rsidRDefault="00014ACC" w:rsidP="00FF48EB">
      <w:pPr>
        <w:rPr>
          <w:sz w:val="24"/>
          <w:szCs w:val="24"/>
        </w:rPr>
      </w:pPr>
      <w:r>
        <w:rPr>
          <w:sz w:val="24"/>
          <w:szCs w:val="24"/>
        </w:rPr>
        <w:t xml:space="preserve"> PETBAZAAR </w:t>
      </w:r>
      <w:r w:rsidR="00FF48EB" w:rsidRPr="00FF48EB">
        <w:rPr>
          <w:sz w:val="24"/>
          <w:szCs w:val="24"/>
        </w:rPr>
        <w:t xml:space="preserve">portal </w:t>
      </w:r>
      <w:proofErr w:type="spellStart"/>
      <w:r w:rsidR="00FF48EB" w:rsidRPr="00FF48EB">
        <w:rPr>
          <w:sz w:val="24"/>
          <w:szCs w:val="24"/>
        </w:rPr>
        <w:t>neće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obrađivati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domen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obrazovanja</w:t>
      </w:r>
      <w:proofErr w:type="spellEnd"/>
      <w:r w:rsidR="00FF48EB" w:rsidRPr="00FF48EB">
        <w:rPr>
          <w:sz w:val="24"/>
          <w:szCs w:val="24"/>
        </w:rPr>
        <w:t xml:space="preserve">, </w:t>
      </w:r>
      <w:proofErr w:type="spellStart"/>
      <w:r w:rsidR="00FF48EB" w:rsidRPr="00FF48EB">
        <w:rPr>
          <w:sz w:val="24"/>
          <w:szCs w:val="24"/>
        </w:rPr>
        <w:t>jer</w:t>
      </w:r>
      <w:proofErr w:type="spellEnd"/>
      <w:r w:rsidR="00FF48EB" w:rsidRPr="00FF48EB">
        <w:rPr>
          <w:sz w:val="24"/>
          <w:szCs w:val="24"/>
        </w:rPr>
        <w:t xml:space="preserve"> se </w:t>
      </w:r>
      <w:proofErr w:type="spellStart"/>
      <w:r w:rsidR="00FF48EB" w:rsidRPr="00FF48EB">
        <w:rPr>
          <w:sz w:val="24"/>
          <w:szCs w:val="24"/>
        </w:rPr>
        <w:t>podrazumeva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korišćenje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postojećih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sistema</w:t>
      </w:r>
      <w:proofErr w:type="spellEnd"/>
      <w:r w:rsidR="00FF48EB" w:rsidRPr="00FF48EB">
        <w:rPr>
          <w:sz w:val="24"/>
          <w:szCs w:val="24"/>
        </w:rPr>
        <w:t xml:space="preserve"> za </w:t>
      </w:r>
      <w:proofErr w:type="spellStart"/>
      <w:r w:rsidR="00FF48EB" w:rsidRPr="00FF48EB">
        <w:rPr>
          <w:sz w:val="24"/>
          <w:szCs w:val="24"/>
        </w:rPr>
        <w:t>podršku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edukativnih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aktivnosti</w:t>
      </w:r>
      <w:proofErr w:type="spellEnd"/>
      <w:r w:rsidR="00FF48EB" w:rsidRPr="00FF48EB">
        <w:rPr>
          <w:sz w:val="24"/>
          <w:szCs w:val="24"/>
        </w:rPr>
        <w:t xml:space="preserve">, </w:t>
      </w:r>
      <w:proofErr w:type="spellStart"/>
      <w:r w:rsidR="00FF48EB" w:rsidRPr="00FF48EB">
        <w:rPr>
          <w:sz w:val="24"/>
          <w:szCs w:val="24"/>
        </w:rPr>
        <w:t>kao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što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su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npr</w:t>
      </w:r>
      <w:proofErr w:type="spellEnd"/>
      <w:r w:rsidR="00FF48EB" w:rsidRPr="00FF48EB">
        <w:rPr>
          <w:sz w:val="24"/>
          <w:szCs w:val="24"/>
        </w:rPr>
        <w:t xml:space="preserve">. </w:t>
      </w:r>
      <w:proofErr w:type="spellStart"/>
      <w:r w:rsidR="00FF48EB" w:rsidRPr="00FF48EB">
        <w:rPr>
          <w:sz w:val="24"/>
          <w:szCs w:val="24"/>
        </w:rPr>
        <w:t>sistemi</w:t>
      </w:r>
      <w:proofErr w:type="spellEnd"/>
      <w:r w:rsidR="00FF48EB" w:rsidRPr="00FF48EB">
        <w:rPr>
          <w:sz w:val="24"/>
          <w:szCs w:val="24"/>
        </w:rPr>
        <w:t xml:space="preserve"> za e-</w:t>
      </w:r>
      <w:proofErr w:type="spellStart"/>
      <w:r w:rsidR="00FF48EB" w:rsidRPr="00FF48EB">
        <w:rPr>
          <w:sz w:val="24"/>
          <w:szCs w:val="24"/>
        </w:rPr>
        <w:t>učenje</w:t>
      </w:r>
      <w:proofErr w:type="spellEnd"/>
      <w:r w:rsidR="00FF48EB" w:rsidRPr="00FF48EB">
        <w:rPr>
          <w:sz w:val="24"/>
          <w:szCs w:val="24"/>
        </w:rPr>
        <w:t>.</w:t>
      </w:r>
    </w:p>
    <w:p w14:paraId="4BC89787" w14:textId="011C85B9" w:rsidR="00FF48EB" w:rsidRPr="00FF48EB" w:rsidRDefault="00014ACC" w:rsidP="00FF48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PETBAZAAR</w:t>
      </w:r>
      <w:r w:rsidR="00FF48EB" w:rsidRPr="00FF48EB">
        <w:rPr>
          <w:sz w:val="24"/>
          <w:szCs w:val="24"/>
        </w:rPr>
        <w:t>portal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će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imati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dvojezičnu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podršku</w:t>
      </w:r>
      <w:proofErr w:type="spellEnd"/>
      <w:r w:rsidR="00FF48EB" w:rsidRPr="00FF48EB">
        <w:rPr>
          <w:sz w:val="24"/>
          <w:szCs w:val="24"/>
        </w:rPr>
        <w:t xml:space="preserve">, za </w:t>
      </w:r>
      <w:proofErr w:type="spellStart"/>
      <w:r w:rsidR="00FF48EB" w:rsidRPr="00FF48EB">
        <w:rPr>
          <w:sz w:val="24"/>
          <w:szCs w:val="24"/>
        </w:rPr>
        <w:t>srpski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engleski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jezik</w:t>
      </w:r>
      <w:proofErr w:type="spellEnd"/>
      <w:r w:rsidR="00FF48EB" w:rsidRPr="00FF48EB">
        <w:rPr>
          <w:sz w:val="24"/>
          <w:szCs w:val="24"/>
        </w:rPr>
        <w:t xml:space="preserve">, </w:t>
      </w:r>
      <w:proofErr w:type="spellStart"/>
      <w:r w:rsidR="00FF48EB" w:rsidRPr="00FF48EB">
        <w:rPr>
          <w:sz w:val="24"/>
          <w:szCs w:val="24"/>
        </w:rPr>
        <w:t>čime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će</w:t>
      </w:r>
      <w:proofErr w:type="spellEnd"/>
      <w:r w:rsidR="00FF48EB" w:rsidRPr="00FF48EB">
        <w:rPr>
          <w:sz w:val="24"/>
          <w:szCs w:val="24"/>
        </w:rPr>
        <w:t xml:space="preserve"> se </w:t>
      </w:r>
      <w:proofErr w:type="spellStart"/>
      <w:r w:rsidR="00FF48EB" w:rsidRPr="00FF48EB">
        <w:rPr>
          <w:sz w:val="24"/>
          <w:szCs w:val="24"/>
        </w:rPr>
        <w:t>omogućiti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pristup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domaćem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stranom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tržištu</w:t>
      </w:r>
      <w:proofErr w:type="spellEnd"/>
      <w:r w:rsidR="00FF48EB" w:rsidRPr="00FF48EB">
        <w:rPr>
          <w:sz w:val="24"/>
          <w:szCs w:val="24"/>
        </w:rPr>
        <w:t xml:space="preserve">. </w:t>
      </w:r>
      <w:proofErr w:type="spellStart"/>
      <w:r w:rsidR="00FF48EB" w:rsidRPr="00FF48EB">
        <w:rPr>
          <w:sz w:val="24"/>
          <w:szCs w:val="24"/>
        </w:rPr>
        <w:t>Unos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svih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podataka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će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biti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zahtevan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na</w:t>
      </w:r>
      <w:proofErr w:type="spellEnd"/>
      <w:r w:rsidR="00FF48EB" w:rsidRPr="00FF48EB">
        <w:rPr>
          <w:sz w:val="24"/>
          <w:szCs w:val="24"/>
        </w:rPr>
        <w:t xml:space="preserve"> oba </w:t>
      </w:r>
      <w:proofErr w:type="spellStart"/>
      <w:r w:rsidR="00FF48EB" w:rsidRPr="00FF48EB">
        <w:rPr>
          <w:sz w:val="24"/>
          <w:szCs w:val="24"/>
        </w:rPr>
        <w:t>jezika</w:t>
      </w:r>
      <w:proofErr w:type="spellEnd"/>
      <w:r w:rsidR="00FF48EB" w:rsidRPr="00FF48EB">
        <w:rPr>
          <w:sz w:val="24"/>
          <w:szCs w:val="24"/>
        </w:rPr>
        <w:t xml:space="preserve">, </w:t>
      </w:r>
      <w:proofErr w:type="spellStart"/>
      <w:r w:rsidR="00FF48EB" w:rsidRPr="00FF48EB">
        <w:rPr>
          <w:sz w:val="24"/>
          <w:szCs w:val="24"/>
        </w:rPr>
        <w:t>što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će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obezbediti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konzistentnost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obe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jezičke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verzije</w:t>
      </w:r>
      <w:proofErr w:type="spellEnd"/>
      <w:r w:rsidR="00FF48EB" w:rsidRPr="00FF48EB">
        <w:rPr>
          <w:sz w:val="24"/>
          <w:szCs w:val="24"/>
        </w:rPr>
        <w:t xml:space="preserve"> </w:t>
      </w:r>
      <w:proofErr w:type="spellStart"/>
      <w:r w:rsidR="00FF48EB" w:rsidRPr="00FF48EB">
        <w:rPr>
          <w:sz w:val="24"/>
          <w:szCs w:val="24"/>
        </w:rPr>
        <w:t>portala</w:t>
      </w:r>
      <w:proofErr w:type="spellEnd"/>
      <w:r w:rsidR="00FF48EB" w:rsidRPr="00FF48EB">
        <w:rPr>
          <w:sz w:val="24"/>
          <w:szCs w:val="24"/>
        </w:rPr>
        <w:t>.</w:t>
      </w:r>
    </w:p>
    <w:p w14:paraId="2B240D35" w14:textId="77777777" w:rsidR="00C60F84" w:rsidRPr="00C60F84" w:rsidRDefault="00C60F84" w:rsidP="00C60F84">
      <w:pPr>
        <w:rPr>
          <w:sz w:val="24"/>
          <w:szCs w:val="24"/>
        </w:rPr>
      </w:pPr>
    </w:p>
    <w:p w14:paraId="4054D2E6" w14:textId="77777777" w:rsidR="00014ACC" w:rsidRDefault="00014ACC" w:rsidP="00014ACC">
      <w:pPr>
        <w:pStyle w:val="Heading2"/>
        <w:numPr>
          <w:ilvl w:val="1"/>
          <w:numId w:val="10"/>
        </w:numPr>
      </w:pPr>
      <w:bookmarkStart w:id="5" w:name="__RefHeading___Toc161771496"/>
      <w:r>
        <w:rPr>
          <w:lang w:val="sr-Latn-CS"/>
        </w:rPr>
        <w:lastRenderedPageBreak/>
        <w:t>Postavka problema</w:t>
      </w:r>
      <w:bookmarkEnd w:id="5"/>
      <w:r>
        <w:rPr>
          <w:lang w:val="sr-Latn-CS"/>
        </w:rPr>
        <w:t xml:space="preserve"> </w:t>
      </w:r>
    </w:p>
    <w:p w14:paraId="112BA85C" w14:textId="77777777" w:rsidR="00014ACC" w:rsidRDefault="00014ACC" w:rsidP="00014ACC">
      <w:pPr>
        <w:rPr>
          <w:lang w:val="sr-Latn-CS"/>
        </w:rPr>
      </w:pPr>
    </w:p>
    <w:tbl>
      <w:tblPr>
        <w:tblW w:w="0" w:type="auto"/>
        <w:tblInd w:w="1227" w:type="dxa"/>
        <w:tblLayout w:type="fixed"/>
        <w:tblLook w:val="04A0" w:firstRow="1" w:lastRow="0" w:firstColumn="1" w:lastColumn="0" w:noHBand="0" w:noVBand="1"/>
      </w:tblPr>
      <w:tblGrid>
        <w:gridCol w:w="2556"/>
        <w:gridCol w:w="4137"/>
      </w:tblGrid>
      <w:tr w:rsidR="00014ACC" w14:paraId="483F5FA7" w14:textId="77777777" w:rsidTr="00014ACC"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52E68CFD" w14:textId="77777777" w:rsidR="00014ACC" w:rsidRDefault="00014ACC">
            <w:pPr>
              <w:pStyle w:val="BodyText"/>
              <w:keepNext/>
              <w:ind w:left="72"/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3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1BBAF42" w14:textId="35394BAA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Postojeće web prezentacije proizvoda za prodaju </w:t>
            </w:r>
            <w:r>
              <w:rPr>
                <w:lang w:val="sr-Latn-CS"/>
              </w:rPr>
              <w:t xml:space="preserve"> ljubimaca </w:t>
            </w:r>
            <w:r>
              <w:rPr>
                <w:lang w:val="sr-Latn-CS"/>
              </w:rPr>
              <w:t xml:space="preserve">koje su distribuirane na različitim mestima i platformama, što čini sadržaj decentralizovanim i nepreglednim. </w:t>
            </w:r>
          </w:p>
        </w:tc>
      </w:tr>
      <w:tr w:rsidR="00014ACC" w14:paraId="1A1C89B9" w14:textId="77777777" w:rsidTr="00014ACC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42455A11" w14:textId="77777777" w:rsidR="00014ACC" w:rsidRDefault="00014ACC">
            <w:pPr>
              <w:pStyle w:val="BodyText"/>
              <w:keepNext/>
              <w:ind w:left="72"/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99D1431" w14:textId="09600ACF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Vlasnike prodavnica, korisnike koji žele da kupe proizvode, kao i posetioce </w:t>
            </w:r>
            <w:r>
              <w:rPr>
                <w:lang w:val="sr-Latn-CS"/>
              </w:rPr>
              <w:t>PETBAZAAR</w:t>
            </w:r>
            <w:r>
              <w:rPr>
                <w:lang w:val="sr-Latn-CS"/>
              </w:rPr>
              <w:t xml:space="preserve"> web aplikacije. </w:t>
            </w:r>
          </w:p>
        </w:tc>
      </w:tr>
      <w:tr w:rsidR="00014ACC" w14:paraId="1CFA080A" w14:textId="77777777" w:rsidTr="00014ACC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53DC43AA" w14:textId="77777777" w:rsidR="00014ACC" w:rsidRDefault="00014ACC">
            <w:pPr>
              <w:pStyle w:val="BodyText"/>
              <w:keepNext/>
              <w:ind w:left="72"/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41CB935" w14:textId="77777777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Nepreglednost i otežano nalaženje željenih informacija o proizvodima, što može uticati na prodaju i korisničko iskustvo. </w:t>
            </w:r>
          </w:p>
        </w:tc>
      </w:tr>
      <w:tr w:rsidR="00014ACC" w14:paraId="48833190" w14:textId="77777777" w:rsidTr="00014ACC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3F131CAF" w14:textId="77777777" w:rsidR="00014ACC" w:rsidRDefault="00014ACC">
            <w:pPr>
              <w:pStyle w:val="BodyText"/>
              <w:ind w:left="72"/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B403020" w14:textId="5C1A673D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Obezbediti konzistentan, ažuran i centralizovan sadržaj koji olakšava pretragu i pregled proizvoda na </w:t>
            </w:r>
            <w:r>
              <w:rPr>
                <w:lang w:val="sr-Latn-CS"/>
              </w:rPr>
              <w:t xml:space="preserve">PETBAZAAR </w:t>
            </w:r>
            <w:r>
              <w:rPr>
                <w:lang w:val="sr-Latn-CS"/>
              </w:rPr>
              <w:t xml:space="preserve">web aplikaciji za prodaju. </w:t>
            </w:r>
          </w:p>
        </w:tc>
      </w:tr>
    </w:tbl>
    <w:p w14:paraId="6C113767" w14:textId="77777777" w:rsidR="00014ACC" w:rsidRDefault="00014ACC" w:rsidP="00014ACC">
      <w:pPr>
        <w:rPr>
          <w:sz w:val="20"/>
          <w:szCs w:val="20"/>
          <w:lang w:val="sr-Latn-CS" w:eastAsia="zh-CN"/>
        </w:rPr>
      </w:pPr>
    </w:p>
    <w:p w14:paraId="6B875F4E" w14:textId="77777777" w:rsidR="00014ACC" w:rsidRDefault="00014ACC" w:rsidP="00014ACC">
      <w:pPr>
        <w:pStyle w:val="Heading2"/>
        <w:numPr>
          <w:ilvl w:val="1"/>
          <w:numId w:val="10"/>
        </w:numPr>
      </w:pPr>
      <w:bookmarkStart w:id="6" w:name="__RefHeading___Toc161771497"/>
      <w:bookmarkEnd w:id="6"/>
      <w:r>
        <w:rPr>
          <w:lang w:val="sr-Latn-CS"/>
        </w:rPr>
        <w:t>Postavka pozicije proizvoda</w:t>
      </w:r>
    </w:p>
    <w:p w14:paraId="43601AF6" w14:textId="77777777" w:rsidR="00014ACC" w:rsidRDefault="00014ACC" w:rsidP="00014ACC">
      <w:pPr>
        <w:keepNext/>
        <w:rPr>
          <w:lang w:val="sr-Latn-CS"/>
        </w:rPr>
      </w:pPr>
    </w:p>
    <w:tbl>
      <w:tblPr>
        <w:tblW w:w="0" w:type="auto"/>
        <w:tblInd w:w="1227" w:type="dxa"/>
        <w:tblLayout w:type="fixed"/>
        <w:tblLook w:val="04A0" w:firstRow="1" w:lastRow="0" w:firstColumn="1" w:lastColumn="0" w:noHBand="0" w:noVBand="1"/>
      </w:tblPr>
      <w:tblGrid>
        <w:gridCol w:w="2552"/>
        <w:gridCol w:w="4141"/>
      </w:tblGrid>
      <w:tr w:rsidR="00014ACC" w14:paraId="768FB4AD" w14:textId="77777777" w:rsidTr="00014ACC"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58F7314C" w14:textId="77777777" w:rsidR="00014ACC" w:rsidRDefault="00014ACC">
            <w:pPr>
              <w:pStyle w:val="BodyText"/>
              <w:ind w:left="72"/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2B19F6" w14:textId="1EB1E705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vlasnicima i kupcima, kao i posetiocima </w:t>
            </w:r>
            <w:r>
              <w:rPr>
                <w:lang w:val="sr-Latn-CS"/>
              </w:rPr>
              <w:t>PETBAZAAR</w:t>
            </w:r>
            <w:r>
              <w:rPr>
                <w:lang w:val="sr-Latn-CS"/>
              </w:rPr>
              <w:t xml:space="preserve"> web aplikacije za prodaju. </w:t>
            </w:r>
          </w:p>
        </w:tc>
      </w:tr>
      <w:tr w:rsidR="00014ACC" w14:paraId="3E9A40F8" w14:textId="77777777" w:rsidTr="00014ACC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0213478A" w14:textId="77777777" w:rsidR="00014ACC" w:rsidRDefault="00014ACC">
            <w:pPr>
              <w:pStyle w:val="BodyText"/>
              <w:ind w:left="72"/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AC21D2" w14:textId="354D3A1C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upravljaju prodajom, kupuju  ili su zainteresovani za proizvode u oblasti </w:t>
            </w:r>
            <w:r>
              <w:rPr>
                <w:lang w:val="sr-Latn-CS"/>
              </w:rPr>
              <w:t>prodaje ljubimaca i opreme.</w:t>
            </w:r>
          </w:p>
        </w:tc>
      </w:tr>
      <w:tr w:rsidR="00014ACC" w14:paraId="304F555B" w14:textId="77777777" w:rsidTr="00014ACC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3EBB461B" w14:textId="77777777" w:rsidR="00014ACC" w:rsidRDefault="00014ACC">
            <w:pPr>
              <w:pStyle w:val="BodyText"/>
              <w:ind w:left="72"/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17D55BF" w14:textId="39461F75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>Web aplikacija za prodaju</w:t>
            </w:r>
            <w:r>
              <w:rPr>
                <w:lang w:val="sr-Latn-CS"/>
              </w:rPr>
              <w:t xml:space="preserve"> kućnih ljubimaca i opreme</w:t>
            </w:r>
            <w:r>
              <w:rPr>
                <w:lang w:val="sr-Latn-CS"/>
              </w:rPr>
              <w:t xml:space="preserve">. </w:t>
            </w:r>
          </w:p>
        </w:tc>
      </w:tr>
      <w:tr w:rsidR="00014ACC" w14:paraId="05A4F18F" w14:textId="77777777" w:rsidTr="00014ACC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6E8A5D25" w14:textId="77777777" w:rsidR="00014ACC" w:rsidRDefault="00014ACC">
            <w:pPr>
              <w:pStyle w:val="BodyText"/>
              <w:ind w:left="72"/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245385" w14:textId="77777777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omogućava standardizovan unos podataka o proizvodima, cenama, ocenama i informacijama o dostupnosti artikala. </w:t>
            </w:r>
          </w:p>
        </w:tc>
      </w:tr>
      <w:tr w:rsidR="00014ACC" w14:paraId="34BF2DDF" w14:textId="77777777" w:rsidTr="00014ACC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BFBFBF"/>
            <w:hideMark/>
          </w:tcPr>
          <w:p w14:paraId="23D39F11" w14:textId="77777777" w:rsidR="00014ACC" w:rsidRDefault="00014ACC">
            <w:pPr>
              <w:pStyle w:val="BodyText"/>
              <w:ind w:left="72"/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88A17C9" w14:textId="77777777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postojećih online platformi sa distribuisanim i nepreglednim sadržajem o proizvodima. </w:t>
            </w:r>
          </w:p>
        </w:tc>
      </w:tr>
      <w:tr w:rsidR="00014ACC" w14:paraId="3D9EE818" w14:textId="77777777" w:rsidTr="00014ACC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FBFBF"/>
            <w:hideMark/>
          </w:tcPr>
          <w:p w14:paraId="254F922A" w14:textId="77777777" w:rsidR="00014ACC" w:rsidRDefault="00014ACC">
            <w:pPr>
              <w:pStyle w:val="BodyText"/>
              <w:ind w:left="72"/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4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A71A0A" w14:textId="77777777" w:rsidR="00014ACC" w:rsidRDefault="00014ACC">
            <w:pPr>
              <w:pStyle w:val="BodyText"/>
              <w:ind w:left="0"/>
            </w:pPr>
            <w:r>
              <w:rPr>
                <w:lang w:val="sr-Latn-CS"/>
              </w:rPr>
              <w:t xml:space="preserve">obezbediti ažurne i konzistentne informacije na srpskom i engleskom jeziku, olakšavajući korisnicima pretragu i kupovinu. </w:t>
            </w:r>
          </w:p>
        </w:tc>
      </w:tr>
    </w:tbl>
    <w:p w14:paraId="143AC14E" w14:textId="77777777" w:rsidR="00014ACC" w:rsidRDefault="00014ACC" w:rsidP="00014ACC">
      <w:pPr>
        <w:rPr>
          <w:sz w:val="20"/>
          <w:szCs w:val="20"/>
          <w:lang w:val="sr-Latn-CS" w:eastAsia="zh-CN"/>
        </w:rPr>
      </w:pPr>
    </w:p>
    <w:p w14:paraId="2D1685FC" w14:textId="77777777" w:rsidR="00014ACC" w:rsidRDefault="00014ACC" w:rsidP="00014ACC">
      <w:pPr>
        <w:pStyle w:val="Heading1"/>
        <w:numPr>
          <w:ilvl w:val="0"/>
          <w:numId w:val="10"/>
        </w:numPr>
      </w:pPr>
      <w:bookmarkStart w:id="7" w:name="__RefHeading___Toc161771498"/>
      <w:bookmarkEnd w:id="7"/>
      <w:r>
        <w:rPr>
          <w:lang w:val="sr-Latn-CS"/>
        </w:rPr>
        <w:t>Opis korisnika</w:t>
      </w:r>
    </w:p>
    <w:p w14:paraId="3CA79C51" w14:textId="1F7E199F" w:rsidR="00014ACC" w:rsidRPr="00014ACC" w:rsidRDefault="00014ACC" w:rsidP="00014ACC">
      <w:pPr>
        <w:pStyle w:val="BodyText"/>
        <w:rPr>
          <w:sz w:val="24"/>
          <w:szCs w:val="24"/>
          <w:lang w:val="sr-Latn-CS"/>
        </w:rPr>
      </w:pPr>
      <w:r w:rsidRPr="00014ACC">
        <w:rPr>
          <w:sz w:val="24"/>
          <w:szCs w:val="24"/>
          <w:lang w:val="sr-Latn-CS"/>
        </w:rPr>
        <w:t xml:space="preserve">U ovom odeljku opisani su korisnici </w:t>
      </w:r>
      <w:r w:rsidRPr="00014ACC">
        <w:rPr>
          <w:sz w:val="24"/>
          <w:szCs w:val="24"/>
          <w:lang w:val="sr-Latn-RS"/>
        </w:rPr>
        <w:t>P</w:t>
      </w:r>
      <w:r w:rsidRPr="00014ACC">
        <w:rPr>
          <w:sz w:val="24"/>
          <w:szCs w:val="24"/>
          <w:lang w:val="sr-Latn-RS"/>
        </w:rPr>
        <w:t>ETBAZAAR</w:t>
      </w:r>
      <w:r w:rsidRPr="00014ACC">
        <w:rPr>
          <w:sz w:val="24"/>
          <w:szCs w:val="24"/>
          <w:lang w:val="sr-Latn-CS"/>
        </w:rPr>
        <w:t xml:space="preserve"> sistema.  Postoje 5 tipa korisnika: administrator portala, </w:t>
      </w:r>
      <w:r w:rsidRPr="00014ACC">
        <w:rPr>
          <w:sz w:val="24"/>
          <w:szCs w:val="24"/>
          <w:lang w:val="sr-Latn-RS"/>
        </w:rPr>
        <w:t>menadžer prodaje</w:t>
      </w:r>
      <w:r w:rsidRPr="00014ACC">
        <w:rPr>
          <w:sz w:val="24"/>
          <w:szCs w:val="24"/>
          <w:lang w:val="sr-Latn-CS"/>
        </w:rPr>
        <w:t xml:space="preserve">, </w:t>
      </w:r>
      <w:r w:rsidRPr="00014ACC">
        <w:rPr>
          <w:sz w:val="24"/>
          <w:szCs w:val="24"/>
          <w:lang w:val="sr-Latn-RS"/>
        </w:rPr>
        <w:t>voditelj proizvoda</w:t>
      </w:r>
      <w:r w:rsidRPr="00014ACC">
        <w:rPr>
          <w:sz w:val="24"/>
          <w:szCs w:val="24"/>
          <w:lang w:val="sr-Latn-CS"/>
        </w:rPr>
        <w:t xml:space="preserve">, </w:t>
      </w:r>
      <w:r w:rsidRPr="00014ACC">
        <w:rPr>
          <w:sz w:val="24"/>
          <w:szCs w:val="24"/>
          <w:lang w:val="sr-Latn-RS"/>
        </w:rPr>
        <w:t>kupac</w:t>
      </w:r>
      <w:r w:rsidRPr="00014ACC">
        <w:rPr>
          <w:sz w:val="24"/>
          <w:szCs w:val="24"/>
          <w:lang w:val="sr-Latn-CS"/>
        </w:rPr>
        <w:t xml:space="preserve">, posetilac </w:t>
      </w:r>
      <w:r w:rsidRPr="00014ACC">
        <w:rPr>
          <w:sz w:val="24"/>
          <w:szCs w:val="24"/>
          <w:lang w:val="sr-Latn-RS"/>
        </w:rPr>
        <w:t>web aplikacije</w:t>
      </w:r>
      <w:r w:rsidRPr="00014ACC">
        <w:rPr>
          <w:sz w:val="24"/>
          <w:szCs w:val="24"/>
          <w:lang w:val="sr-Latn-CS"/>
        </w:rPr>
        <w:t>.</w:t>
      </w:r>
    </w:p>
    <w:p w14:paraId="323972BF" w14:textId="77777777" w:rsidR="00014ACC" w:rsidRPr="00014ACC" w:rsidRDefault="00014ACC" w:rsidP="00014ACC">
      <w:pPr>
        <w:pStyle w:val="BodyText"/>
        <w:numPr>
          <w:ilvl w:val="1"/>
          <w:numId w:val="10"/>
        </w:numPr>
        <w:rPr>
          <w:b/>
          <w:bCs/>
          <w:sz w:val="24"/>
          <w:szCs w:val="24"/>
        </w:rPr>
      </w:pPr>
      <w:r w:rsidRPr="00014ACC">
        <w:rPr>
          <w:b/>
          <w:bCs/>
          <w:sz w:val="24"/>
          <w:szCs w:val="24"/>
          <w:lang w:val="sr-Latn-CS"/>
        </w:rPr>
        <w:lastRenderedPageBreak/>
        <w:t>Opis potencijalnog tržišta</w:t>
      </w:r>
    </w:p>
    <w:p w14:paraId="60F3DF8D" w14:textId="77777777" w:rsidR="00014ACC" w:rsidRPr="00014ACC" w:rsidRDefault="00014ACC" w:rsidP="00014ACC">
      <w:pPr>
        <w:pStyle w:val="BodyText"/>
        <w:rPr>
          <w:sz w:val="24"/>
          <w:szCs w:val="24"/>
          <w:lang w:val="sr-Latn-CS"/>
        </w:rPr>
      </w:pPr>
    </w:p>
    <w:p w14:paraId="06D42015" w14:textId="77777777" w:rsidR="00014ACC" w:rsidRPr="00014ACC" w:rsidRDefault="00014ACC" w:rsidP="00014ACC">
      <w:pPr>
        <w:pStyle w:val="BodyText"/>
        <w:rPr>
          <w:sz w:val="24"/>
          <w:szCs w:val="24"/>
        </w:rPr>
      </w:pPr>
      <w:r w:rsidRPr="00014ACC">
        <w:rPr>
          <w:sz w:val="24"/>
          <w:szCs w:val="24"/>
          <w:lang w:val="sr-Latn-CS"/>
        </w:rPr>
        <w:t>Potencijalni korisnici sistema su pojedinci sa osnovnim poznavanjem rada na računaru i najčešće osobe koje kod kuće poseduju računar ili mobilni uređaj sa pristupom internetu.</w:t>
      </w:r>
    </w:p>
    <w:p w14:paraId="12DF82C6" w14:textId="09C5F0CF" w:rsidR="00014ACC" w:rsidRPr="00014ACC" w:rsidRDefault="00014ACC" w:rsidP="00014ACC">
      <w:pPr>
        <w:pStyle w:val="BodyText"/>
        <w:rPr>
          <w:sz w:val="24"/>
          <w:szCs w:val="24"/>
        </w:rPr>
      </w:pPr>
      <w:proofErr w:type="spellStart"/>
      <w:r w:rsidRPr="00014ACC">
        <w:rPr>
          <w:sz w:val="24"/>
          <w:szCs w:val="24"/>
        </w:rPr>
        <w:t>Početna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verzija</w:t>
      </w:r>
      <w:proofErr w:type="spellEnd"/>
      <w:r w:rsidRPr="00014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PETBAZAAR </w:t>
      </w:r>
      <w:proofErr w:type="spellStart"/>
      <w:r w:rsidRPr="00014ACC">
        <w:rPr>
          <w:sz w:val="24"/>
          <w:szCs w:val="24"/>
        </w:rPr>
        <w:t>sistema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biće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namenjena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lokalnom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tržištu</w:t>
      </w:r>
      <w:proofErr w:type="spellEnd"/>
      <w:r w:rsidRPr="00014ACC">
        <w:rPr>
          <w:sz w:val="24"/>
          <w:szCs w:val="24"/>
        </w:rPr>
        <w:t xml:space="preserve">. </w:t>
      </w:r>
      <w:proofErr w:type="spellStart"/>
      <w:r w:rsidRPr="00014ACC">
        <w:rPr>
          <w:sz w:val="24"/>
          <w:szCs w:val="24"/>
        </w:rPr>
        <w:t>Ukoliko</w:t>
      </w:r>
      <w:proofErr w:type="spellEnd"/>
      <w:r w:rsidRPr="00014ACC">
        <w:rPr>
          <w:sz w:val="24"/>
          <w:szCs w:val="24"/>
        </w:rPr>
        <w:t xml:space="preserve"> se </w:t>
      </w:r>
      <w:proofErr w:type="spellStart"/>
      <w:r w:rsidRPr="00014ACC">
        <w:rPr>
          <w:sz w:val="24"/>
          <w:szCs w:val="24"/>
        </w:rPr>
        <w:t>pojavi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interesovanje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moguće</w:t>
      </w:r>
      <w:proofErr w:type="spellEnd"/>
      <w:r w:rsidRPr="00014ACC">
        <w:rPr>
          <w:sz w:val="24"/>
          <w:szCs w:val="24"/>
        </w:rPr>
        <w:t xml:space="preserve"> je </w:t>
      </w:r>
      <w:proofErr w:type="spellStart"/>
      <w:r w:rsidRPr="00014ACC">
        <w:rPr>
          <w:sz w:val="24"/>
          <w:szCs w:val="24"/>
        </w:rPr>
        <w:t>proširenje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prisustva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međunarodno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tržište</w:t>
      </w:r>
      <w:proofErr w:type="spellEnd"/>
      <w:r w:rsidRPr="00014ACC">
        <w:rPr>
          <w:sz w:val="24"/>
          <w:szCs w:val="24"/>
        </w:rPr>
        <w:t xml:space="preserve">. Kao </w:t>
      </w:r>
      <w:proofErr w:type="spellStart"/>
      <w:r w:rsidRPr="00014ACC">
        <w:rPr>
          <w:sz w:val="24"/>
          <w:szCs w:val="24"/>
        </w:rPr>
        <w:t>rezultat</w:t>
      </w:r>
      <w:proofErr w:type="spellEnd"/>
      <w:r w:rsidRPr="00014ACC">
        <w:rPr>
          <w:sz w:val="24"/>
          <w:szCs w:val="24"/>
        </w:rPr>
        <w:t xml:space="preserve">, </w:t>
      </w:r>
      <w:r>
        <w:rPr>
          <w:sz w:val="24"/>
          <w:szCs w:val="24"/>
        </w:rPr>
        <w:t>PETBAZAAR</w:t>
      </w:r>
      <w:r w:rsidRPr="00014ACC">
        <w:rPr>
          <w:sz w:val="24"/>
          <w:szCs w:val="24"/>
        </w:rPr>
        <w:t xml:space="preserve"> portal </w:t>
      </w:r>
      <w:proofErr w:type="spellStart"/>
      <w:r w:rsidRPr="00014ACC">
        <w:rPr>
          <w:sz w:val="24"/>
          <w:szCs w:val="24"/>
        </w:rPr>
        <w:t>će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biti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dizajniran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fleksibilno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omogućavajući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lako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prilagođavanje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različitim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tržištima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korisničkim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potrebama</w:t>
      </w:r>
      <w:proofErr w:type="spellEnd"/>
      <w:r w:rsidRPr="00014ACC">
        <w:rPr>
          <w:sz w:val="24"/>
          <w:szCs w:val="24"/>
        </w:rPr>
        <w:t xml:space="preserve">. </w:t>
      </w:r>
      <w:proofErr w:type="spellStart"/>
      <w:r w:rsidRPr="00014ACC">
        <w:rPr>
          <w:sz w:val="24"/>
          <w:szCs w:val="24"/>
        </w:rPr>
        <w:t>Posebna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pažnja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će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biti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posvećena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pružanju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funkcionalnosti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omogućavaju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jednostavno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pretraživanje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pregled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kupovinu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proizvoda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kako</w:t>
      </w:r>
      <w:proofErr w:type="spellEnd"/>
      <w:r w:rsidRPr="00014ACC">
        <w:rPr>
          <w:sz w:val="24"/>
          <w:szCs w:val="24"/>
        </w:rPr>
        <w:t xml:space="preserve"> bi </w:t>
      </w:r>
      <w:proofErr w:type="spellStart"/>
      <w:r w:rsidRPr="00014ACC">
        <w:rPr>
          <w:sz w:val="24"/>
          <w:szCs w:val="24"/>
        </w:rPr>
        <w:t>svaka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poseta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portalu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imala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intuitivno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prijatno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iskustvo</w:t>
      </w:r>
      <w:proofErr w:type="spellEnd"/>
      <w:r w:rsidRPr="00014ACC">
        <w:rPr>
          <w:sz w:val="24"/>
          <w:szCs w:val="24"/>
        </w:rPr>
        <w:t xml:space="preserve"> za </w:t>
      </w:r>
      <w:proofErr w:type="spellStart"/>
      <w:r w:rsidRPr="00014ACC">
        <w:rPr>
          <w:sz w:val="24"/>
          <w:szCs w:val="24"/>
        </w:rPr>
        <w:t>korisnike</w:t>
      </w:r>
      <w:proofErr w:type="spellEnd"/>
      <w:r w:rsidRPr="00014ACC">
        <w:rPr>
          <w:sz w:val="24"/>
          <w:szCs w:val="24"/>
        </w:rPr>
        <w:t>.</w:t>
      </w:r>
    </w:p>
    <w:p w14:paraId="23A8A1CD" w14:textId="77777777" w:rsidR="00014ACC" w:rsidRPr="00014ACC" w:rsidRDefault="00014ACC" w:rsidP="00014ACC">
      <w:pPr>
        <w:pStyle w:val="BodyText"/>
        <w:rPr>
          <w:sz w:val="24"/>
          <w:szCs w:val="24"/>
        </w:rPr>
      </w:pPr>
      <w:proofErr w:type="spellStart"/>
      <w:r w:rsidRPr="00014ACC">
        <w:rPr>
          <w:sz w:val="24"/>
          <w:szCs w:val="24"/>
        </w:rPr>
        <w:t>Dizajn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portala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će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biti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modularan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zasnovan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modernim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tehnologijama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će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omogućiti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korisnicima</w:t>
      </w:r>
      <w:proofErr w:type="spellEnd"/>
      <w:r w:rsidRPr="00014ACC">
        <w:rPr>
          <w:sz w:val="24"/>
          <w:szCs w:val="24"/>
        </w:rPr>
        <w:t xml:space="preserve"> da </w:t>
      </w:r>
      <w:proofErr w:type="spellStart"/>
      <w:r w:rsidRPr="00014ACC">
        <w:rPr>
          <w:sz w:val="24"/>
          <w:szCs w:val="24"/>
        </w:rPr>
        <w:t>pronađu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željene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proizvode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brzo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efikasno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uz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mogućnost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dodavanja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omiljenih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artikala</w:t>
      </w:r>
      <w:proofErr w:type="spellEnd"/>
      <w:r w:rsidRPr="00014ACC">
        <w:rPr>
          <w:sz w:val="24"/>
          <w:szCs w:val="24"/>
        </w:rPr>
        <w:t xml:space="preserve"> u </w:t>
      </w:r>
      <w:proofErr w:type="spellStart"/>
      <w:r w:rsidRPr="00014ACC">
        <w:rPr>
          <w:sz w:val="24"/>
          <w:szCs w:val="24"/>
        </w:rPr>
        <w:t>korpu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praćenje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statusa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porudžbina</w:t>
      </w:r>
      <w:proofErr w:type="spellEnd"/>
      <w:r w:rsidRPr="00014ACC">
        <w:rPr>
          <w:sz w:val="24"/>
          <w:szCs w:val="24"/>
        </w:rPr>
        <w:t>.</w:t>
      </w:r>
    </w:p>
    <w:p w14:paraId="1753EDF9" w14:textId="77777777" w:rsidR="00014ACC" w:rsidRPr="00014ACC" w:rsidRDefault="00014ACC" w:rsidP="00014ACC">
      <w:pPr>
        <w:pStyle w:val="BodyText"/>
        <w:rPr>
          <w:sz w:val="24"/>
          <w:szCs w:val="24"/>
          <w:lang w:val="sr-Latn-CS"/>
        </w:rPr>
      </w:pPr>
    </w:p>
    <w:p w14:paraId="09DD1B4A" w14:textId="77777777" w:rsidR="00014ACC" w:rsidRPr="00014ACC" w:rsidRDefault="00014ACC" w:rsidP="00014ACC">
      <w:pPr>
        <w:pStyle w:val="BodyText"/>
        <w:numPr>
          <w:ilvl w:val="1"/>
          <w:numId w:val="10"/>
        </w:numPr>
        <w:rPr>
          <w:b/>
          <w:bCs/>
          <w:sz w:val="24"/>
          <w:szCs w:val="24"/>
        </w:rPr>
      </w:pPr>
      <w:bookmarkStart w:id="8" w:name="__RefHeading___Toc161771500"/>
      <w:bookmarkEnd w:id="8"/>
      <w:r w:rsidRPr="00014ACC">
        <w:rPr>
          <w:b/>
          <w:bCs/>
          <w:sz w:val="24"/>
          <w:szCs w:val="24"/>
          <w:lang w:val="sr-Latn-CS"/>
        </w:rPr>
        <w:t>Profili korisnika</w:t>
      </w:r>
    </w:p>
    <w:p w14:paraId="026C9158" w14:textId="5B5A37F5" w:rsidR="00014ACC" w:rsidRPr="00014ACC" w:rsidRDefault="00014ACC" w:rsidP="00014ACC">
      <w:pPr>
        <w:pStyle w:val="BodyText"/>
        <w:rPr>
          <w:sz w:val="24"/>
          <w:szCs w:val="24"/>
        </w:rPr>
      </w:pPr>
      <w:r w:rsidRPr="00014ACC">
        <w:rPr>
          <w:sz w:val="24"/>
          <w:szCs w:val="24"/>
          <w:lang w:val="sr-Latn-CS"/>
        </w:rPr>
        <w:t xml:space="preserve">            </w:t>
      </w:r>
      <w:r w:rsidRPr="00014ACC">
        <w:rPr>
          <w:b/>
          <w:bCs/>
          <w:sz w:val="24"/>
          <w:szCs w:val="24"/>
        </w:rPr>
        <w:t xml:space="preserve">Administrator </w:t>
      </w:r>
      <w:proofErr w:type="spellStart"/>
      <w:r w:rsidRPr="00014ACC">
        <w:rPr>
          <w:b/>
          <w:bCs/>
          <w:sz w:val="24"/>
          <w:szCs w:val="24"/>
        </w:rPr>
        <w:t>portala</w:t>
      </w:r>
      <w:proofErr w:type="spellEnd"/>
      <w:r w:rsidRPr="00014ACC">
        <w:rPr>
          <w:b/>
          <w:bCs/>
          <w:sz w:val="24"/>
          <w:szCs w:val="24"/>
        </w:rPr>
        <w:t xml:space="preserve"> (</w:t>
      </w:r>
      <w:proofErr w:type="spellStart"/>
      <w:r w:rsidRPr="00014ACC">
        <w:rPr>
          <w:b/>
          <w:bCs/>
          <w:sz w:val="24"/>
          <w:szCs w:val="24"/>
        </w:rPr>
        <w:t>skraćeno</w:t>
      </w:r>
      <w:proofErr w:type="spellEnd"/>
      <w:r w:rsidRPr="00014ACC">
        <w:rPr>
          <w:b/>
          <w:bCs/>
          <w:sz w:val="24"/>
          <w:szCs w:val="24"/>
        </w:rPr>
        <w:t xml:space="preserve"> administrator):</w:t>
      </w:r>
      <w:r w:rsidRPr="00014ACC">
        <w:rPr>
          <w:sz w:val="24"/>
          <w:szCs w:val="24"/>
        </w:rPr>
        <w:br/>
        <w:t xml:space="preserve">            Administrator je </w:t>
      </w:r>
      <w:proofErr w:type="spellStart"/>
      <w:r w:rsidRPr="00014ACC">
        <w:rPr>
          <w:sz w:val="24"/>
          <w:szCs w:val="24"/>
        </w:rPr>
        <w:t>zadužen</w:t>
      </w:r>
      <w:proofErr w:type="spellEnd"/>
      <w:r w:rsidRPr="00014ACC">
        <w:rPr>
          <w:sz w:val="24"/>
          <w:szCs w:val="24"/>
        </w:rPr>
        <w:t xml:space="preserve"> za </w:t>
      </w:r>
      <w:proofErr w:type="spellStart"/>
      <w:r w:rsidRPr="00014ACC">
        <w:rPr>
          <w:sz w:val="24"/>
          <w:szCs w:val="24"/>
        </w:rPr>
        <w:t>instaliranje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konfigurisanje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kasnije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održavanje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konfiguracije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PETBAZAAR</w:t>
      </w:r>
      <w:r w:rsidRPr="00014ACC">
        <w:rPr>
          <w:sz w:val="24"/>
          <w:szCs w:val="24"/>
        </w:rPr>
        <w:t>portala</w:t>
      </w:r>
      <w:proofErr w:type="spellEnd"/>
      <w:r w:rsidRPr="00014ACC">
        <w:rPr>
          <w:sz w:val="24"/>
          <w:szCs w:val="24"/>
        </w:rPr>
        <w:t>.</w:t>
      </w:r>
    </w:p>
    <w:p w14:paraId="1A109DEF" w14:textId="77777777" w:rsidR="00014ACC" w:rsidRPr="00014ACC" w:rsidRDefault="00014ACC" w:rsidP="00014ACC">
      <w:pPr>
        <w:pStyle w:val="BodyText"/>
        <w:rPr>
          <w:sz w:val="24"/>
          <w:szCs w:val="24"/>
        </w:rPr>
      </w:pPr>
      <w:r w:rsidRPr="00014ACC">
        <w:rPr>
          <w:sz w:val="24"/>
          <w:szCs w:val="24"/>
        </w:rPr>
        <w:t xml:space="preserve">U </w:t>
      </w:r>
      <w:proofErr w:type="spellStart"/>
      <w:r w:rsidRPr="00014ACC">
        <w:rPr>
          <w:sz w:val="24"/>
          <w:szCs w:val="24"/>
        </w:rPr>
        <w:t>ulozi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administratora</w:t>
      </w:r>
      <w:proofErr w:type="spellEnd"/>
      <w:r w:rsidRPr="00014ACC">
        <w:rPr>
          <w:sz w:val="24"/>
          <w:szCs w:val="24"/>
        </w:rPr>
        <w:t xml:space="preserve"> se </w:t>
      </w:r>
      <w:proofErr w:type="spellStart"/>
      <w:r w:rsidRPr="00014ACC">
        <w:rPr>
          <w:sz w:val="24"/>
          <w:szCs w:val="24"/>
        </w:rPr>
        <w:t>najčešće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nalazi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tehnički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obrazovana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osoba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sa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visokim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nivoom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poznavanja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rada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računarima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administriranja</w:t>
      </w:r>
      <w:proofErr w:type="spellEnd"/>
      <w:r w:rsidRPr="00014ACC">
        <w:rPr>
          <w:sz w:val="24"/>
          <w:szCs w:val="24"/>
        </w:rPr>
        <w:t xml:space="preserve"> web </w:t>
      </w:r>
      <w:proofErr w:type="spellStart"/>
      <w:r w:rsidRPr="00014ACC">
        <w:rPr>
          <w:sz w:val="24"/>
          <w:szCs w:val="24"/>
        </w:rPr>
        <w:t>servera</w:t>
      </w:r>
      <w:proofErr w:type="spellEnd"/>
      <w:r w:rsidRPr="00014ACC">
        <w:rPr>
          <w:sz w:val="24"/>
          <w:szCs w:val="24"/>
        </w:rPr>
        <w:t>.</w:t>
      </w:r>
    </w:p>
    <w:p w14:paraId="0A879FD0" w14:textId="77777777" w:rsidR="00014ACC" w:rsidRPr="00014ACC" w:rsidRDefault="00014ACC" w:rsidP="00014ACC">
      <w:pPr>
        <w:pStyle w:val="BodyText"/>
        <w:rPr>
          <w:sz w:val="24"/>
          <w:szCs w:val="24"/>
        </w:rPr>
      </w:pPr>
      <w:r w:rsidRPr="00014ACC">
        <w:rPr>
          <w:sz w:val="24"/>
          <w:szCs w:val="24"/>
        </w:rPr>
        <w:t xml:space="preserve">Administrator </w:t>
      </w:r>
      <w:proofErr w:type="spellStart"/>
      <w:r w:rsidRPr="00014ACC">
        <w:rPr>
          <w:sz w:val="24"/>
          <w:szCs w:val="24"/>
        </w:rPr>
        <w:t>će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imati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pristup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svim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funkcijama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sistema</w:t>
      </w:r>
      <w:proofErr w:type="spellEnd"/>
      <w:r w:rsidRPr="00014ACC">
        <w:rPr>
          <w:sz w:val="24"/>
          <w:szCs w:val="24"/>
        </w:rPr>
        <w:t>.</w:t>
      </w:r>
    </w:p>
    <w:p w14:paraId="100AABB5" w14:textId="77777777" w:rsidR="00014ACC" w:rsidRPr="00014ACC" w:rsidRDefault="00014ACC" w:rsidP="00014ACC">
      <w:pPr>
        <w:pStyle w:val="BodyText"/>
        <w:rPr>
          <w:sz w:val="24"/>
          <w:szCs w:val="24"/>
        </w:rPr>
      </w:pPr>
      <w:proofErr w:type="spellStart"/>
      <w:r w:rsidRPr="00014ACC">
        <w:rPr>
          <w:b/>
          <w:bCs/>
          <w:sz w:val="24"/>
          <w:szCs w:val="24"/>
        </w:rPr>
        <w:t>Menadžer</w:t>
      </w:r>
      <w:proofErr w:type="spellEnd"/>
      <w:r w:rsidRPr="00014ACC">
        <w:rPr>
          <w:b/>
          <w:bCs/>
          <w:sz w:val="24"/>
          <w:szCs w:val="24"/>
        </w:rPr>
        <w:t xml:space="preserve"> </w:t>
      </w:r>
      <w:proofErr w:type="spellStart"/>
      <w:r w:rsidRPr="00014ACC">
        <w:rPr>
          <w:b/>
          <w:bCs/>
          <w:sz w:val="24"/>
          <w:szCs w:val="24"/>
        </w:rPr>
        <w:t>prodaje</w:t>
      </w:r>
      <w:proofErr w:type="spellEnd"/>
      <w:r w:rsidRPr="00014ACC">
        <w:rPr>
          <w:b/>
          <w:bCs/>
          <w:sz w:val="24"/>
          <w:szCs w:val="24"/>
        </w:rPr>
        <w:t xml:space="preserve"> (</w:t>
      </w:r>
      <w:proofErr w:type="spellStart"/>
      <w:r w:rsidRPr="00014ACC">
        <w:rPr>
          <w:b/>
          <w:bCs/>
          <w:sz w:val="24"/>
          <w:szCs w:val="24"/>
        </w:rPr>
        <w:t>skraćeno</w:t>
      </w:r>
      <w:proofErr w:type="spellEnd"/>
      <w:r w:rsidRPr="00014ACC">
        <w:rPr>
          <w:b/>
          <w:bCs/>
          <w:sz w:val="24"/>
          <w:szCs w:val="24"/>
        </w:rPr>
        <w:t xml:space="preserve"> </w:t>
      </w:r>
      <w:proofErr w:type="spellStart"/>
      <w:r w:rsidRPr="00014ACC">
        <w:rPr>
          <w:b/>
          <w:bCs/>
          <w:sz w:val="24"/>
          <w:szCs w:val="24"/>
        </w:rPr>
        <w:t>menadžer</w:t>
      </w:r>
      <w:proofErr w:type="spellEnd"/>
      <w:r w:rsidRPr="00014ACC">
        <w:rPr>
          <w:b/>
          <w:bCs/>
          <w:sz w:val="24"/>
          <w:szCs w:val="24"/>
        </w:rPr>
        <w:t>):</w:t>
      </w:r>
      <w:r w:rsidRPr="00014ACC">
        <w:rPr>
          <w:sz w:val="24"/>
          <w:szCs w:val="24"/>
        </w:rPr>
        <w:br/>
      </w:r>
      <w:proofErr w:type="spellStart"/>
      <w:r w:rsidRPr="00014ACC">
        <w:rPr>
          <w:sz w:val="24"/>
          <w:szCs w:val="24"/>
        </w:rPr>
        <w:t>Menadžer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prodaje</w:t>
      </w:r>
      <w:proofErr w:type="spellEnd"/>
      <w:r w:rsidRPr="00014ACC">
        <w:rPr>
          <w:sz w:val="24"/>
          <w:szCs w:val="24"/>
        </w:rPr>
        <w:t xml:space="preserve"> je </w:t>
      </w:r>
      <w:proofErr w:type="spellStart"/>
      <w:r w:rsidRPr="00014ACC">
        <w:rPr>
          <w:sz w:val="24"/>
          <w:szCs w:val="24"/>
        </w:rPr>
        <w:t>zadužen</w:t>
      </w:r>
      <w:proofErr w:type="spellEnd"/>
      <w:r w:rsidRPr="00014ACC">
        <w:rPr>
          <w:sz w:val="24"/>
          <w:szCs w:val="24"/>
        </w:rPr>
        <w:t xml:space="preserve"> za </w:t>
      </w:r>
      <w:proofErr w:type="spellStart"/>
      <w:r w:rsidRPr="00014ACC">
        <w:rPr>
          <w:sz w:val="24"/>
          <w:szCs w:val="24"/>
        </w:rPr>
        <w:t>ažuriranje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osnovnih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podataka</w:t>
      </w:r>
      <w:proofErr w:type="spellEnd"/>
      <w:r w:rsidRPr="00014ACC">
        <w:rPr>
          <w:sz w:val="24"/>
          <w:szCs w:val="24"/>
        </w:rPr>
        <w:t xml:space="preserve"> o </w:t>
      </w:r>
      <w:proofErr w:type="spellStart"/>
      <w:r w:rsidRPr="00014ACC">
        <w:rPr>
          <w:sz w:val="24"/>
          <w:szCs w:val="24"/>
        </w:rPr>
        <w:t>proizvodima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kreiranje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brisanje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korisničkih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naloga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drugih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članova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tima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kao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upravljanje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promocijama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kategorijama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proizvoda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platformi</w:t>
      </w:r>
      <w:proofErr w:type="spellEnd"/>
      <w:r w:rsidRPr="00014ACC">
        <w:rPr>
          <w:sz w:val="24"/>
          <w:szCs w:val="24"/>
        </w:rPr>
        <w:t>.</w:t>
      </w:r>
    </w:p>
    <w:p w14:paraId="0469FAA0" w14:textId="77777777" w:rsidR="00014ACC" w:rsidRPr="00014ACC" w:rsidRDefault="00014ACC" w:rsidP="00014ACC">
      <w:pPr>
        <w:pStyle w:val="BodyText"/>
        <w:rPr>
          <w:sz w:val="24"/>
          <w:szCs w:val="24"/>
        </w:rPr>
      </w:pPr>
      <w:proofErr w:type="spellStart"/>
      <w:r w:rsidRPr="00014ACC">
        <w:rPr>
          <w:sz w:val="24"/>
          <w:szCs w:val="24"/>
        </w:rPr>
        <w:t>Menadžer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prodaje</w:t>
      </w:r>
      <w:proofErr w:type="spellEnd"/>
      <w:r w:rsidRPr="00014ACC">
        <w:rPr>
          <w:sz w:val="24"/>
          <w:szCs w:val="24"/>
        </w:rPr>
        <w:t xml:space="preserve"> je </w:t>
      </w:r>
      <w:proofErr w:type="spellStart"/>
      <w:r w:rsidRPr="00014ACC">
        <w:rPr>
          <w:sz w:val="24"/>
          <w:szCs w:val="24"/>
        </w:rPr>
        <w:t>obično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osoba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sa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iskustvom</w:t>
      </w:r>
      <w:proofErr w:type="spellEnd"/>
      <w:r w:rsidRPr="00014ACC">
        <w:rPr>
          <w:sz w:val="24"/>
          <w:szCs w:val="24"/>
        </w:rPr>
        <w:t xml:space="preserve"> u </w:t>
      </w:r>
      <w:proofErr w:type="spellStart"/>
      <w:r w:rsidRPr="00014ACC">
        <w:rPr>
          <w:sz w:val="24"/>
          <w:szCs w:val="24"/>
        </w:rPr>
        <w:t>prodaji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marketingu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sa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dobrim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poznavanjem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rada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računaru</w:t>
      </w:r>
      <w:proofErr w:type="spellEnd"/>
      <w:r w:rsidRPr="00014ACC">
        <w:rPr>
          <w:sz w:val="24"/>
          <w:szCs w:val="24"/>
        </w:rPr>
        <w:t>.</w:t>
      </w:r>
    </w:p>
    <w:p w14:paraId="70C0849E" w14:textId="77777777" w:rsidR="00014ACC" w:rsidRPr="00014ACC" w:rsidRDefault="00014ACC" w:rsidP="00014ACC">
      <w:pPr>
        <w:pStyle w:val="BodyText"/>
        <w:rPr>
          <w:sz w:val="24"/>
          <w:szCs w:val="24"/>
        </w:rPr>
      </w:pPr>
      <w:proofErr w:type="spellStart"/>
      <w:r w:rsidRPr="00014ACC">
        <w:rPr>
          <w:b/>
          <w:bCs/>
          <w:sz w:val="24"/>
          <w:szCs w:val="24"/>
        </w:rPr>
        <w:t>Voditelj</w:t>
      </w:r>
      <w:proofErr w:type="spellEnd"/>
      <w:r w:rsidRPr="00014ACC">
        <w:rPr>
          <w:b/>
          <w:bCs/>
          <w:sz w:val="24"/>
          <w:szCs w:val="24"/>
        </w:rPr>
        <w:t xml:space="preserve"> </w:t>
      </w:r>
      <w:proofErr w:type="spellStart"/>
      <w:r w:rsidRPr="00014ACC">
        <w:rPr>
          <w:b/>
          <w:bCs/>
          <w:sz w:val="24"/>
          <w:szCs w:val="24"/>
        </w:rPr>
        <w:t>proizvoda</w:t>
      </w:r>
      <w:proofErr w:type="spellEnd"/>
      <w:r w:rsidRPr="00014ACC">
        <w:rPr>
          <w:b/>
          <w:bCs/>
          <w:sz w:val="24"/>
          <w:szCs w:val="24"/>
        </w:rPr>
        <w:t>:</w:t>
      </w:r>
      <w:r w:rsidRPr="00014ACC">
        <w:rPr>
          <w:sz w:val="24"/>
          <w:szCs w:val="24"/>
        </w:rPr>
        <w:br/>
      </w:r>
      <w:proofErr w:type="spellStart"/>
      <w:r w:rsidRPr="00014ACC">
        <w:rPr>
          <w:sz w:val="24"/>
          <w:szCs w:val="24"/>
        </w:rPr>
        <w:t>Voditelj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proizvoda</w:t>
      </w:r>
      <w:proofErr w:type="spellEnd"/>
      <w:r w:rsidRPr="00014ACC">
        <w:rPr>
          <w:sz w:val="24"/>
          <w:szCs w:val="24"/>
        </w:rPr>
        <w:t xml:space="preserve"> je </w:t>
      </w:r>
      <w:proofErr w:type="spellStart"/>
      <w:r w:rsidRPr="00014ACC">
        <w:rPr>
          <w:sz w:val="24"/>
          <w:szCs w:val="24"/>
        </w:rPr>
        <w:t>zadužen</w:t>
      </w:r>
      <w:proofErr w:type="spellEnd"/>
      <w:r w:rsidRPr="00014ACC">
        <w:rPr>
          <w:sz w:val="24"/>
          <w:szCs w:val="24"/>
        </w:rPr>
        <w:t xml:space="preserve"> za </w:t>
      </w:r>
      <w:proofErr w:type="spellStart"/>
      <w:r w:rsidRPr="00014ACC">
        <w:rPr>
          <w:sz w:val="24"/>
          <w:szCs w:val="24"/>
        </w:rPr>
        <w:t>dodavanje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ažuriranje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informacija</w:t>
      </w:r>
      <w:proofErr w:type="spellEnd"/>
      <w:r w:rsidRPr="00014ACC">
        <w:rPr>
          <w:sz w:val="24"/>
          <w:szCs w:val="24"/>
        </w:rPr>
        <w:t xml:space="preserve"> o </w:t>
      </w:r>
      <w:proofErr w:type="spellStart"/>
      <w:r w:rsidRPr="00014ACC">
        <w:rPr>
          <w:sz w:val="24"/>
          <w:szCs w:val="24"/>
        </w:rPr>
        <w:t>specifičnim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proizvodima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uključujući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cene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opise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dostupnost</w:t>
      </w:r>
      <w:proofErr w:type="spellEnd"/>
      <w:r w:rsidRPr="00014ACC">
        <w:rPr>
          <w:sz w:val="24"/>
          <w:szCs w:val="24"/>
        </w:rPr>
        <w:t xml:space="preserve">. </w:t>
      </w:r>
      <w:proofErr w:type="spellStart"/>
      <w:r w:rsidRPr="00014ACC">
        <w:rPr>
          <w:sz w:val="24"/>
          <w:szCs w:val="24"/>
        </w:rPr>
        <w:t>Takođe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može</w:t>
      </w:r>
      <w:proofErr w:type="spellEnd"/>
      <w:r w:rsidRPr="00014ACC">
        <w:rPr>
          <w:sz w:val="24"/>
          <w:szCs w:val="24"/>
        </w:rPr>
        <w:t xml:space="preserve"> da </w:t>
      </w:r>
      <w:proofErr w:type="spellStart"/>
      <w:r w:rsidRPr="00014ACC">
        <w:rPr>
          <w:sz w:val="24"/>
          <w:szCs w:val="24"/>
        </w:rPr>
        <w:t>odgovara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korisnička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pitanja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vezana</w:t>
      </w:r>
      <w:proofErr w:type="spellEnd"/>
      <w:r w:rsidRPr="00014ACC">
        <w:rPr>
          <w:sz w:val="24"/>
          <w:szCs w:val="24"/>
        </w:rPr>
        <w:t xml:space="preserve"> za </w:t>
      </w:r>
      <w:proofErr w:type="spellStart"/>
      <w:r w:rsidRPr="00014ACC">
        <w:rPr>
          <w:sz w:val="24"/>
          <w:szCs w:val="24"/>
        </w:rPr>
        <w:t>proizvode</w:t>
      </w:r>
      <w:proofErr w:type="spellEnd"/>
      <w:r w:rsidRPr="00014ACC">
        <w:rPr>
          <w:sz w:val="24"/>
          <w:szCs w:val="24"/>
        </w:rPr>
        <w:t>.</w:t>
      </w:r>
    </w:p>
    <w:p w14:paraId="24AC9FF4" w14:textId="77777777" w:rsidR="00014ACC" w:rsidRPr="00014ACC" w:rsidRDefault="00014ACC" w:rsidP="00014ACC">
      <w:pPr>
        <w:pStyle w:val="BodyText"/>
        <w:rPr>
          <w:sz w:val="24"/>
          <w:szCs w:val="24"/>
        </w:rPr>
      </w:pPr>
      <w:r w:rsidRPr="00014ACC">
        <w:rPr>
          <w:b/>
          <w:bCs/>
          <w:sz w:val="24"/>
          <w:szCs w:val="24"/>
        </w:rPr>
        <w:t>Kupac:</w:t>
      </w:r>
      <w:r w:rsidRPr="00014ACC">
        <w:rPr>
          <w:sz w:val="24"/>
          <w:szCs w:val="24"/>
        </w:rPr>
        <w:br/>
        <w:t xml:space="preserve">Kupac je </w:t>
      </w:r>
      <w:proofErr w:type="spellStart"/>
      <w:r w:rsidRPr="00014ACC">
        <w:rPr>
          <w:sz w:val="24"/>
          <w:szCs w:val="24"/>
        </w:rPr>
        <w:t>korisnik</w:t>
      </w:r>
      <w:proofErr w:type="spellEnd"/>
      <w:r w:rsidRPr="00014ACC">
        <w:rPr>
          <w:sz w:val="24"/>
          <w:szCs w:val="24"/>
        </w:rPr>
        <w:t xml:space="preserve"> koji </w:t>
      </w:r>
      <w:proofErr w:type="spellStart"/>
      <w:r w:rsidRPr="00014ACC">
        <w:rPr>
          <w:sz w:val="24"/>
          <w:szCs w:val="24"/>
        </w:rPr>
        <w:t>može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pregledati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proizvode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dodavati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ih</w:t>
      </w:r>
      <w:proofErr w:type="spellEnd"/>
      <w:r w:rsidRPr="00014ACC">
        <w:rPr>
          <w:sz w:val="24"/>
          <w:szCs w:val="24"/>
        </w:rPr>
        <w:t xml:space="preserve"> u </w:t>
      </w:r>
      <w:proofErr w:type="spellStart"/>
      <w:r w:rsidRPr="00014ACC">
        <w:rPr>
          <w:sz w:val="24"/>
          <w:szCs w:val="24"/>
        </w:rPr>
        <w:t>korpu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vršiti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porudžbine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ocenjivati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kupljene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artikle</w:t>
      </w:r>
      <w:proofErr w:type="spellEnd"/>
      <w:r w:rsidRPr="00014ACC">
        <w:rPr>
          <w:sz w:val="24"/>
          <w:szCs w:val="24"/>
        </w:rPr>
        <w:t xml:space="preserve">. </w:t>
      </w:r>
      <w:proofErr w:type="spellStart"/>
      <w:r w:rsidRPr="00014ACC">
        <w:rPr>
          <w:sz w:val="24"/>
          <w:szCs w:val="24"/>
        </w:rPr>
        <w:t>Kupci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imaju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pristup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funkcionalnostima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koje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olakšavaju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navigaciju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pretragu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kupovinu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proizvoda</w:t>
      </w:r>
      <w:proofErr w:type="spellEnd"/>
      <w:r w:rsidRPr="00014ACC">
        <w:rPr>
          <w:sz w:val="24"/>
          <w:szCs w:val="24"/>
        </w:rPr>
        <w:t>.</w:t>
      </w:r>
    </w:p>
    <w:p w14:paraId="0D81258A" w14:textId="536118E7" w:rsidR="00014ACC" w:rsidRDefault="00014ACC" w:rsidP="00014ACC">
      <w:pPr>
        <w:pStyle w:val="BodyText"/>
        <w:rPr>
          <w:sz w:val="24"/>
          <w:szCs w:val="24"/>
        </w:rPr>
      </w:pPr>
      <w:proofErr w:type="spellStart"/>
      <w:r w:rsidRPr="00014ACC">
        <w:rPr>
          <w:b/>
          <w:bCs/>
          <w:sz w:val="24"/>
          <w:szCs w:val="24"/>
        </w:rPr>
        <w:lastRenderedPageBreak/>
        <w:t>Posetilac</w:t>
      </w:r>
      <w:proofErr w:type="spellEnd"/>
      <w:r w:rsidRPr="00014ACC">
        <w:rPr>
          <w:b/>
          <w:bCs/>
          <w:sz w:val="24"/>
          <w:szCs w:val="24"/>
        </w:rPr>
        <w:t>:</w:t>
      </w:r>
      <w:r w:rsidRPr="00014ACC">
        <w:rPr>
          <w:sz w:val="24"/>
          <w:szCs w:val="24"/>
        </w:rPr>
        <w:br/>
      </w:r>
      <w:proofErr w:type="spellStart"/>
      <w:r w:rsidRPr="00014ACC">
        <w:rPr>
          <w:sz w:val="24"/>
          <w:szCs w:val="24"/>
        </w:rPr>
        <w:t>Posetilac</w:t>
      </w:r>
      <w:proofErr w:type="spellEnd"/>
      <w:r w:rsidRPr="00014ACC">
        <w:rPr>
          <w:sz w:val="24"/>
          <w:szCs w:val="24"/>
        </w:rPr>
        <w:t xml:space="preserve"> je </w:t>
      </w:r>
      <w:proofErr w:type="spellStart"/>
      <w:r w:rsidRPr="00014ACC">
        <w:rPr>
          <w:sz w:val="24"/>
          <w:szCs w:val="24"/>
        </w:rPr>
        <w:t>svaki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korisnik</w:t>
      </w:r>
      <w:proofErr w:type="spellEnd"/>
      <w:r w:rsidRPr="00014ACC">
        <w:rPr>
          <w:sz w:val="24"/>
          <w:szCs w:val="24"/>
        </w:rPr>
        <w:t xml:space="preserve"> koji </w:t>
      </w:r>
      <w:proofErr w:type="spellStart"/>
      <w:r w:rsidRPr="00014ACC">
        <w:rPr>
          <w:sz w:val="24"/>
          <w:szCs w:val="24"/>
        </w:rPr>
        <w:t>posećuje</w:t>
      </w:r>
      <w:proofErr w:type="spellEnd"/>
      <w:r w:rsidRPr="00014ACC">
        <w:rPr>
          <w:sz w:val="24"/>
          <w:szCs w:val="24"/>
        </w:rPr>
        <w:t xml:space="preserve"> </w:t>
      </w:r>
      <w:r w:rsidR="00BC61CA">
        <w:rPr>
          <w:sz w:val="24"/>
          <w:szCs w:val="24"/>
        </w:rPr>
        <w:t>PETBAZAAR</w:t>
      </w:r>
      <w:r w:rsidRPr="00014ACC">
        <w:rPr>
          <w:sz w:val="24"/>
          <w:szCs w:val="24"/>
        </w:rPr>
        <w:t xml:space="preserve"> portal, </w:t>
      </w:r>
      <w:proofErr w:type="spellStart"/>
      <w:r w:rsidRPr="00014ACC">
        <w:rPr>
          <w:sz w:val="24"/>
          <w:szCs w:val="24"/>
        </w:rPr>
        <w:t>ali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nema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registrovan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nalog</w:t>
      </w:r>
      <w:proofErr w:type="spellEnd"/>
      <w:r w:rsidRPr="00014ACC">
        <w:rPr>
          <w:sz w:val="24"/>
          <w:szCs w:val="24"/>
        </w:rPr>
        <w:t xml:space="preserve">. </w:t>
      </w:r>
      <w:proofErr w:type="spellStart"/>
      <w:r w:rsidRPr="00014ACC">
        <w:rPr>
          <w:sz w:val="24"/>
          <w:szCs w:val="24"/>
        </w:rPr>
        <w:t>Može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pregledati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proizvode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njihove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detalje</w:t>
      </w:r>
      <w:proofErr w:type="spellEnd"/>
      <w:r w:rsidRPr="00014ACC">
        <w:rPr>
          <w:sz w:val="24"/>
          <w:szCs w:val="24"/>
        </w:rPr>
        <w:t xml:space="preserve">, </w:t>
      </w:r>
      <w:proofErr w:type="spellStart"/>
      <w:r w:rsidRPr="00014ACC">
        <w:rPr>
          <w:sz w:val="24"/>
          <w:szCs w:val="24"/>
        </w:rPr>
        <w:t>ali</w:t>
      </w:r>
      <w:proofErr w:type="spellEnd"/>
      <w:r w:rsidRPr="00014ACC">
        <w:rPr>
          <w:sz w:val="24"/>
          <w:szCs w:val="24"/>
        </w:rPr>
        <w:t xml:space="preserve"> mora se </w:t>
      </w:r>
      <w:proofErr w:type="spellStart"/>
      <w:r w:rsidRPr="00014ACC">
        <w:rPr>
          <w:sz w:val="24"/>
          <w:szCs w:val="24"/>
        </w:rPr>
        <w:t>registrovati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kako</w:t>
      </w:r>
      <w:proofErr w:type="spellEnd"/>
      <w:r w:rsidRPr="00014ACC">
        <w:rPr>
          <w:sz w:val="24"/>
          <w:szCs w:val="24"/>
        </w:rPr>
        <w:t xml:space="preserve"> bi </w:t>
      </w:r>
      <w:proofErr w:type="spellStart"/>
      <w:r w:rsidRPr="00014ACC">
        <w:rPr>
          <w:sz w:val="24"/>
          <w:szCs w:val="24"/>
        </w:rPr>
        <w:t>obavio</w:t>
      </w:r>
      <w:proofErr w:type="spellEnd"/>
      <w:r w:rsidRPr="00014ACC">
        <w:rPr>
          <w:sz w:val="24"/>
          <w:szCs w:val="24"/>
        </w:rPr>
        <w:t xml:space="preserve"> </w:t>
      </w:r>
      <w:proofErr w:type="spellStart"/>
      <w:r w:rsidRPr="00014ACC">
        <w:rPr>
          <w:sz w:val="24"/>
          <w:szCs w:val="24"/>
        </w:rPr>
        <w:t>kupovinu</w:t>
      </w:r>
      <w:proofErr w:type="spellEnd"/>
      <w:r w:rsidRPr="00014ACC">
        <w:rPr>
          <w:sz w:val="24"/>
          <w:szCs w:val="24"/>
        </w:rPr>
        <w:t>.</w:t>
      </w:r>
    </w:p>
    <w:p w14:paraId="618D82A4" w14:textId="77777777" w:rsidR="00BC61CA" w:rsidRPr="00BC61CA" w:rsidRDefault="00BC61CA" w:rsidP="00BC61CA">
      <w:pPr>
        <w:pStyle w:val="BodyText"/>
        <w:numPr>
          <w:ilvl w:val="1"/>
          <w:numId w:val="10"/>
        </w:numPr>
        <w:rPr>
          <w:b/>
          <w:bCs/>
          <w:sz w:val="24"/>
          <w:szCs w:val="24"/>
        </w:rPr>
      </w:pPr>
      <w:r w:rsidRPr="00BC61CA">
        <w:rPr>
          <w:b/>
          <w:bCs/>
          <w:sz w:val="24"/>
          <w:szCs w:val="24"/>
          <w:lang w:val="sr-Latn-CS"/>
        </w:rPr>
        <w:t>Opis okruženja</w:t>
      </w:r>
    </w:p>
    <w:p w14:paraId="0CD9AAA4" w14:textId="67676FD5" w:rsidR="00BC61CA" w:rsidRPr="00BC61CA" w:rsidRDefault="00BC61CA" w:rsidP="00BC61CA">
      <w:pPr>
        <w:pStyle w:val="BodyText"/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 xml:space="preserve">          Korisnici sistema pristupaju </w:t>
      </w:r>
      <w:r>
        <w:rPr>
          <w:sz w:val="24"/>
          <w:szCs w:val="24"/>
          <w:lang w:val="sr-Latn-CS"/>
        </w:rPr>
        <w:t>PETBAZAAR</w:t>
      </w:r>
      <w:r w:rsidR="004909D0">
        <w:rPr>
          <w:sz w:val="24"/>
          <w:szCs w:val="24"/>
          <w:lang w:val="sr-Latn-CS"/>
        </w:rPr>
        <w:t xml:space="preserve"> </w:t>
      </w:r>
      <w:r w:rsidRPr="00BC61CA">
        <w:rPr>
          <w:sz w:val="24"/>
          <w:szCs w:val="24"/>
          <w:lang w:val="sr-Latn-CS"/>
        </w:rPr>
        <w:t xml:space="preserve">web aplikaciji putem interneta, što zahteva minimalnu internet konekciju. Nema posebnih ograničenja u pogledu pristupa, čime se osigurava jednostavna dostupnost za sve   korisnike. </w:t>
      </w:r>
    </w:p>
    <w:p w14:paraId="15741FFC" w14:textId="77777777" w:rsidR="00BC61CA" w:rsidRPr="00BC61CA" w:rsidRDefault="00BC61CA" w:rsidP="00BC61CA">
      <w:pPr>
        <w:pStyle w:val="BodyText"/>
        <w:numPr>
          <w:ilvl w:val="1"/>
          <w:numId w:val="10"/>
        </w:numPr>
        <w:rPr>
          <w:b/>
          <w:bCs/>
          <w:sz w:val="24"/>
          <w:szCs w:val="24"/>
        </w:rPr>
      </w:pPr>
      <w:bookmarkStart w:id="9" w:name="__RefHeading___Toc161771502"/>
      <w:bookmarkEnd w:id="9"/>
      <w:r w:rsidRPr="00BC61CA">
        <w:rPr>
          <w:b/>
          <w:bCs/>
          <w:sz w:val="24"/>
          <w:szCs w:val="24"/>
          <w:lang w:val="sr-Latn-CS"/>
        </w:rPr>
        <w:t>Osnovne potrebe korisnika</w:t>
      </w:r>
    </w:p>
    <w:p w14:paraId="22FBC830" w14:textId="7F5AFB85" w:rsidR="00BC61CA" w:rsidRPr="00BC61CA" w:rsidRDefault="00BC61CA" w:rsidP="00BC61CA">
      <w:pPr>
        <w:pStyle w:val="BodyText"/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 xml:space="preserve">Osnovne potrebe korisnika identifikovane na osnovu istraživanja i analize tržišta za </w:t>
      </w:r>
      <w:r>
        <w:rPr>
          <w:sz w:val="24"/>
          <w:szCs w:val="24"/>
          <w:lang w:val="sr-Latn-CS"/>
        </w:rPr>
        <w:t>PE</w:t>
      </w:r>
      <w:r w:rsidR="004909D0">
        <w:rPr>
          <w:sz w:val="24"/>
          <w:szCs w:val="24"/>
          <w:lang w:val="sr-Latn-CS"/>
        </w:rPr>
        <w:t>T</w:t>
      </w:r>
      <w:r>
        <w:rPr>
          <w:sz w:val="24"/>
          <w:szCs w:val="24"/>
          <w:lang w:val="sr-Latn-CS"/>
        </w:rPr>
        <w:t>BAZAAR</w:t>
      </w:r>
      <w:r w:rsidRPr="00BC61CA">
        <w:rPr>
          <w:sz w:val="24"/>
          <w:szCs w:val="24"/>
          <w:lang w:val="sr-Latn-CS"/>
        </w:rPr>
        <w:t xml:space="preserve"> su:</w:t>
      </w:r>
    </w:p>
    <w:p w14:paraId="303B9169" w14:textId="77777777" w:rsidR="00BC61CA" w:rsidRPr="00BC61CA" w:rsidRDefault="00BC61CA" w:rsidP="00BC61CA">
      <w:pPr>
        <w:pStyle w:val="BodyText"/>
        <w:numPr>
          <w:ilvl w:val="0"/>
          <w:numId w:val="12"/>
        </w:numPr>
        <w:rPr>
          <w:sz w:val="24"/>
          <w:szCs w:val="24"/>
        </w:rPr>
      </w:pPr>
      <w:proofErr w:type="spellStart"/>
      <w:r w:rsidRPr="00BC61CA">
        <w:rPr>
          <w:b/>
          <w:bCs/>
          <w:sz w:val="24"/>
          <w:szCs w:val="24"/>
        </w:rPr>
        <w:t>Centralizovana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evidencija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br/>
      </w:r>
      <w:proofErr w:type="spellStart"/>
      <w:r w:rsidRPr="00BC61CA">
        <w:rPr>
          <w:sz w:val="24"/>
          <w:szCs w:val="24"/>
        </w:rPr>
        <w:t>Trenutno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nema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centralizovanog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sistema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upravljanje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pretraživanje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jednom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mestu</w:t>
      </w:r>
      <w:proofErr w:type="spellEnd"/>
      <w:r w:rsidRPr="00BC61CA">
        <w:rPr>
          <w:sz w:val="24"/>
          <w:szCs w:val="24"/>
        </w:rPr>
        <w:t xml:space="preserve">. </w:t>
      </w:r>
      <w:proofErr w:type="spellStart"/>
      <w:r w:rsidRPr="00BC61CA">
        <w:rPr>
          <w:sz w:val="24"/>
          <w:szCs w:val="24"/>
        </w:rPr>
        <w:t>Potreban</w:t>
      </w:r>
      <w:proofErr w:type="spellEnd"/>
      <w:r w:rsidRPr="00BC61CA">
        <w:rPr>
          <w:sz w:val="24"/>
          <w:szCs w:val="24"/>
        </w:rPr>
        <w:t xml:space="preserve"> je </w:t>
      </w:r>
      <w:proofErr w:type="spellStart"/>
      <w:r w:rsidRPr="00BC61CA">
        <w:rPr>
          <w:sz w:val="24"/>
          <w:szCs w:val="24"/>
        </w:rPr>
        <w:t>jedinstven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organizovan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pregled</w:t>
      </w:r>
      <w:proofErr w:type="spellEnd"/>
      <w:r w:rsidRPr="00BC61CA">
        <w:rPr>
          <w:sz w:val="24"/>
          <w:szCs w:val="24"/>
        </w:rPr>
        <w:t xml:space="preserve"> koji </w:t>
      </w:r>
      <w:proofErr w:type="spellStart"/>
      <w:r w:rsidRPr="00BC61CA">
        <w:rPr>
          <w:sz w:val="24"/>
          <w:szCs w:val="24"/>
        </w:rPr>
        <w:t>omogućava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korisnicima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jednostavno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pronalaženje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željenih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, bez </w:t>
      </w:r>
      <w:proofErr w:type="spellStart"/>
      <w:r w:rsidRPr="00BC61CA">
        <w:rPr>
          <w:sz w:val="24"/>
          <w:szCs w:val="24"/>
        </w:rPr>
        <w:t>potrebe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dodatnim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pretraživanjem</w:t>
      </w:r>
      <w:proofErr w:type="spellEnd"/>
      <w:r w:rsidRPr="00BC61CA">
        <w:rPr>
          <w:sz w:val="24"/>
          <w:szCs w:val="24"/>
        </w:rPr>
        <w:t>.</w:t>
      </w:r>
    </w:p>
    <w:p w14:paraId="784636EB" w14:textId="1C1FF9DE" w:rsidR="00BC61CA" w:rsidRPr="00BC61CA" w:rsidRDefault="00BC61CA" w:rsidP="00BC61CA">
      <w:pPr>
        <w:pStyle w:val="BodyText"/>
        <w:numPr>
          <w:ilvl w:val="0"/>
          <w:numId w:val="12"/>
        </w:numPr>
        <w:rPr>
          <w:sz w:val="24"/>
          <w:szCs w:val="24"/>
        </w:rPr>
      </w:pPr>
      <w:proofErr w:type="spellStart"/>
      <w:r w:rsidRPr="00BC61CA">
        <w:rPr>
          <w:b/>
          <w:bCs/>
          <w:sz w:val="24"/>
          <w:szCs w:val="24"/>
        </w:rPr>
        <w:t>Ažurne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i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potpune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informacije</w:t>
      </w:r>
      <w:proofErr w:type="spellEnd"/>
      <w:r w:rsidRPr="00BC61CA">
        <w:rPr>
          <w:b/>
          <w:bCs/>
          <w:sz w:val="24"/>
          <w:szCs w:val="24"/>
        </w:rPr>
        <w:t xml:space="preserve"> o </w:t>
      </w:r>
      <w:proofErr w:type="spellStart"/>
      <w:r w:rsidRPr="00BC61CA">
        <w:rPr>
          <w:b/>
          <w:bCs/>
          <w:sz w:val="24"/>
          <w:szCs w:val="24"/>
        </w:rPr>
        <w:t>proizvodima</w:t>
      </w:r>
      <w:proofErr w:type="spellEnd"/>
      <w:r w:rsidRPr="00BC61CA">
        <w:rPr>
          <w:sz w:val="24"/>
          <w:szCs w:val="24"/>
        </w:rPr>
        <w:br/>
      </w:r>
      <w:proofErr w:type="spellStart"/>
      <w:r w:rsidRPr="00BC61CA">
        <w:rPr>
          <w:sz w:val="24"/>
          <w:szCs w:val="24"/>
        </w:rPr>
        <w:t>Informacije</w:t>
      </w:r>
      <w:proofErr w:type="spellEnd"/>
      <w:r w:rsidRPr="00BC61CA">
        <w:rPr>
          <w:sz w:val="24"/>
          <w:szCs w:val="24"/>
        </w:rPr>
        <w:t xml:space="preserve"> o </w:t>
      </w:r>
      <w:proofErr w:type="spellStart"/>
      <w:r w:rsidRPr="00BC61CA">
        <w:rPr>
          <w:sz w:val="24"/>
          <w:szCs w:val="24"/>
        </w:rPr>
        <w:t>dostupnosti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cenama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specifikacijama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recenzijama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često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nepotpune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ili</w:t>
      </w:r>
      <w:proofErr w:type="spellEnd"/>
      <w:r w:rsidRPr="00BC61CA">
        <w:rPr>
          <w:sz w:val="24"/>
          <w:szCs w:val="24"/>
        </w:rPr>
        <w:t xml:space="preserve"> ne </w:t>
      </w:r>
      <w:proofErr w:type="spellStart"/>
      <w:r w:rsidRPr="00BC61CA">
        <w:rPr>
          <w:sz w:val="24"/>
          <w:szCs w:val="24"/>
        </w:rPr>
        <w:t>ažurirane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sličnim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platformama</w:t>
      </w:r>
      <w:proofErr w:type="spellEnd"/>
      <w:r w:rsidRPr="00BC61CA">
        <w:rPr>
          <w:sz w:val="24"/>
          <w:szCs w:val="24"/>
        </w:rPr>
        <w:t xml:space="preserve">. </w:t>
      </w:r>
      <w:r>
        <w:rPr>
          <w:sz w:val="24"/>
          <w:szCs w:val="24"/>
        </w:rPr>
        <w:t>PETBAZAAR</w:t>
      </w:r>
      <w:r w:rsidRPr="00BC61CA">
        <w:rPr>
          <w:sz w:val="24"/>
          <w:szCs w:val="24"/>
        </w:rPr>
        <w:t xml:space="preserve"> bi </w:t>
      </w:r>
      <w:proofErr w:type="spellStart"/>
      <w:r w:rsidRPr="00BC61CA">
        <w:rPr>
          <w:sz w:val="24"/>
          <w:szCs w:val="24"/>
        </w:rPr>
        <w:t>trebao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obezbediti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pouzdan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izvor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informacija</w:t>
      </w:r>
      <w:proofErr w:type="spellEnd"/>
      <w:r w:rsidRPr="00BC61CA">
        <w:rPr>
          <w:sz w:val="24"/>
          <w:szCs w:val="24"/>
        </w:rPr>
        <w:t xml:space="preserve">, koji </w:t>
      </w:r>
      <w:proofErr w:type="spellStart"/>
      <w:r w:rsidRPr="00BC61CA">
        <w:rPr>
          <w:sz w:val="24"/>
          <w:szCs w:val="24"/>
        </w:rPr>
        <w:t>korisnicima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daje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sve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potrebne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detalje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donošenje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odluke</w:t>
      </w:r>
      <w:proofErr w:type="spellEnd"/>
      <w:r w:rsidRPr="00BC61CA">
        <w:rPr>
          <w:sz w:val="24"/>
          <w:szCs w:val="24"/>
        </w:rPr>
        <w:t xml:space="preserve"> o </w:t>
      </w:r>
      <w:proofErr w:type="spellStart"/>
      <w:r w:rsidRPr="00BC61CA">
        <w:rPr>
          <w:sz w:val="24"/>
          <w:szCs w:val="24"/>
        </w:rPr>
        <w:t>kupovini</w:t>
      </w:r>
      <w:proofErr w:type="spellEnd"/>
      <w:r w:rsidRPr="00BC61CA">
        <w:rPr>
          <w:sz w:val="24"/>
          <w:szCs w:val="24"/>
        </w:rPr>
        <w:t>.</w:t>
      </w:r>
    </w:p>
    <w:p w14:paraId="38B5C40A" w14:textId="0C1CDB5D" w:rsidR="00BC61CA" w:rsidRDefault="00BC61CA" w:rsidP="00BC61CA">
      <w:pPr>
        <w:pStyle w:val="BodyText"/>
        <w:numPr>
          <w:ilvl w:val="0"/>
          <w:numId w:val="12"/>
        </w:numPr>
        <w:rPr>
          <w:sz w:val="24"/>
          <w:szCs w:val="24"/>
        </w:rPr>
      </w:pPr>
      <w:proofErr w:type="spellStart"/>
      <w:r w:rsidRPr="00BC61CA">
        <w:rPr>
          <w:b/>
          <w:bCs/>
          <w:sz w:val="24"/>
          <w:szCs w:val="24"/>
        </w:rPr>
        <w:t>Konzistentan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i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pregledan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prikaz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br/>
      </w:r>
      <w:proofErr w:type="spellStart"/>
      <w:r w:rsidRPr="00BC61CA">
        <w:rPr>
          <w:sz w:val="24"/>
          <w:szCs w:val="24"/>
        </w:rPr>
        <w:t>Zbog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nedoslednosti</w:t>
      </w:r>
      <w:proofErr w:type="spellEnd"/>
      <w:r w:rsidRPr="00BC61CA">
        <w:rPr>
          <w:sz w:val="24"/>
          <w:szCs w:val="24"/>
        </w:rPr>
        <w:t xml:space="preserve"> u </w:t>
      </w:r>
      <w:proofErr w:type="spellStart"/>
      <w:r w:rsidRPr="00BC61CA">
        <w:rPr>
          <w:sz w:val="24"/>
          <w:szCs w:val="24"/>
        </w:rPr>
        <w:t>prezentaciji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drugim</w:t>
      </w:r>
      <w:proofErr w:type="spellEnd"/>
      <w:r w:rsidRPr="00BC61CA">
        <w:rPr>
          <w:sz w:val="24"/>
          <w:szCs w:val="24"/>
        </w:rPr>
        <w:t xml:space="preserve"> web </w:t>
      </w:r>
      <w:proofErr w:type="spellStart"/>
      <w:r w:rsidRPr="00BC61CA">
        <w:rPr>
          <w:sz w:val="24"/>
          <w:szCs w:val="24"/>
        </w:rPr>
        <w:t>platformama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korisnici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često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nailaze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različite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prikaze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stilove</w:t>
      </w:r>
      <w:proofErr w:type="spellEnd"/>
      <w:r w:rsidRPr="00BC61CA">
        <w:rPr>
          <w:sz w:val="24"/>
          <w:szCs w:val="24"/>
        </w:rPr>
        <w:t xml:space="preserve"> koji </w:t>
      </w:r>
      <w:proofErr w:type="spellStart"/>
      <w:r w:rsidRPr="00BC61CA">
        <w:rPr>
          <w:sz w:val="24"/>
          <w:szCs w:val="24"/>
        </w:rPr>
        <w:t>otežavaju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navigaciju</w:t>
      </w:r>
      <w:proofErr w:type="spellEnd"/>
      <w:r w:rsidRPr="00BC61CA">
        <w:rPr>
          <w:sz w:val="24"/>
          <w:szCs w:val="24"/>
        </w:rPr>
        <w:t xml:space="preserve">. </w:t>
      </w:r>
      <w:r>
        <w:rPr>
          <w:sz w:val="24"/>
          <w:szCs w:val="24"/>
        </w:rPr>
        <w:t>PETBAZAAR</w:t>
      </w:r>
      <w:r w:rsidRPr="00BC61CA">
        <w:rPr>
          <w:sz w:val="24"/>
          <w:szCs w:val="24"/>
        </w:rPr>
        <w:t xml:space="preserve"> sistem će omogućiti jedinstven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grafički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prilagođen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prikaz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, koji </w:t>
      </w:r>
      <w:proofErr w:type="spellStart"/>
      <w:r w:rsidRPr="00BC61CA">
        <w:rPr>
          <w:sz w:val="24"/>
          <w:szCs w:val="24"/>
        </w:rPr>
        <w:t>će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biti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vizuelno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konzistentan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jednostavan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korišćenje</w:t>
      </w:r>
      <w:proofErr w:type="spellEnd"/>
      <w:r w:rsidRPr="00BC61CA">
        <w:rPr>
          <w:sz w:val="24"/>
          <w:szCs w:val="24"/>
        </w:rPr>
        <w:t>.</w:t>
      </w:r>
    </w:p>
    <w:p w14:paraId="0A0C9B5D" w14:textId="77777777" w:rsidR="00BC61CA" w:rsidRPr="00BC61CA" w:rsidRDefault="00BC61CA" w:rsidP="00BC61CA">
      <w:pPr>
        <w:pStyle w:val="Heading2"/>
        <w:numPr>
          <w:ilvl w:val="1"/>
          <w:numId w:val="10"/>
        </w:num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Alternative i konkurencija</w:t>
      </w:r>
    </w:p>
    <w:p w14:paraId="20B0FBA1" w14:textId="77777777" w:rsidR="00BC61CA" w:rsidRPr="00BC61CA" w:rsidRDefault="00BC61CA" w:rsidP="00BC61CA">
      <w:pPr>
        <w:pStyle w:val="BodyText"/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Istraživanje vezano za analizu postojećih proizvoda koji bi u potpunosti rešili navedene probleme nije obavljeno, tako da za sada nije poznato da li postoje gotova rešenja kao alternativa proizvodu koji se razvija.</w:t>
      </w:r>
    </w:p>
    <w:p w14:paraId="40B215D9" w14:textId="77777777" w:rsidR="00BC61CA" w:rsidRPr="00BC61CA" w:rsidRDefault="00BC61CA" w:rsidP="00BC61CA">
      <w:pPr>
        <w:pStyle w:val="BodyText"/>
        <w:rPr>
          <w:sz w:val="24"/>
          <w:szCs w:val="24"/>
        </w:rPr>
      </w:pPr>
      <w:r w:rsidRPr="00BC61CA">
        <w:rPr>
          <w:sz w:val="24"/>
          <w:szCs w:val="24"/>
        </w:rPr>
        <w:t xml:space="preserve">Pri </w:t>
      </w:r>
      <w:proofErr w:type="spellStart"/>
      <w:r w:rsidRPr="00BC61CA">
        <w:rPr>
          <w:sz w:val="24"/>
          <w:szCs w:val="24"/>
        </w:rPr>
        <w:t>definisanju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zahteva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imalo</w:t>
      </w:r>
      <w:proofErr w:type="spellEnd"/>
      <w:r w:rsidRPr="00BC61CA">
        <w:rPr>
          <w:sz w:val="24"/>
          <w:szCs w:val="24"/>
        </w:rPr>
        <w:t xml:space="preserve"> se u </w:t>
      </w:r>
      <w:proofErr w:type="spellStart"/>
      <w:r w:rsidRPr="00BC61CA">
        <w:rPr>
          <w:sz w:val="24"/>
          <w:szCs w:val="24"/>
        </w:rPr>
        <w:t>vidu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postojanje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besplatnih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sistema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podršku</w:t>
      </w:r>
      <w:proofErr w:type="spellEnd"/>
      <w:r w:rsidRPr="00BC61CA">
        <w:rPr>
          <w:sz w:val="24"/>
          <w:szCs w:val="24"/>
        </w:rPr>
        <w:t xml:space="preserve"> e-</w:t>
      </w:r>
      <w:proofErr w:type="spellStart"/>
      <w:r w:rsidRPr="00BC61CA">
        <w:rPr>
          <w:sz w:val="24"/>
          <w:szCs w:val="24"/>
        </w:rPr>
        <w:t>trgovini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ali</w:t>
      </w:r>
      <w:proofErr w:type="spellEnd"/>
      <w:r w:rsidRPr="00BC61CA">
        <w:rPr>
          <w:sz w:val="24"/>
          <w:szCs w:val="24"/>
        </w:rPr>
        <w:t xml:space="preserve"> je taj segment u </w:t>
      </w:r>
      <w:proofErr w:type="spellStart"/>
      <w:r w:rsidRPr="00BC61CA">
        <w:rPr>
          <w:sz w:val="24"/>
          <w:szCs w:val="24"/>
        </w:rPr>
        <w:t>potpunosti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isključen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iz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zahteva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osnovu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kojih</w:t>
      </w:r>
      <w:proofErr w:type="spellEnd"/>
      <w:r w:rsidRPr="00BC61CA">
        <w:rPr>
          <w:sz w:val="24"/>
          <w:szCs w:val="24"/>
        </w:rPr>
        <w:t xml:space="preserve"> se </w:t>
      </w:r>
      <w:proofErr w:type="spellStart"/>
      <w:r w:rsidRPr="00BC61CA">
        <w:rPr>
          <w:sz w:val="24"/>
          <w:szCs w:val="24"/>
        </w:rPr>
        <w:t>sistem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projektuje</w:t>
      </w:r>
      <w:proofErr w:type="spellEnd"/>
      <w:r w:rsidRPr="00BC61CA">
        <w:rPr>
          <w:sz w:val="24"/>
          <w:szCs w:val="24"/>
        </w:rPr>
        <w:t>.</w:t>
      </w:r>
    </w:p>
    <w:p w14:paraId="0AFCEED1" w14:textId="77777777" w:rsidR="00BC61CA" w:rsidRDefault="00BC61CA" w:rsidP="00BC61CA">
      <w:pPr>
        <w:pStyle w:val="BodyText"/>
        <w:rPr>
          <w:lang w:val="sr-Latn-CS"/>
        </w:rPr>
      </w:pPr>
    </w:p>
    <w:p w14:paraId="1E49FAA2" w14:textId="77777777" w:rsidR="00BC61CA" w:rsidRPr="00BC61CA" w:rsidRDefault="00BC61CA" w:rsidP="00BC61CA">
      <w:pPr>
        <w:pStyle w:val="BodyText"/>
        <w:ind w:left="707"/>
        <w:rPr>
          <w:sz w:val="24"/>
          <w:szCs w:val="24"/>
        </w:rPr>
      </w:pPr>
    </w:p>
    <w:p w14:paraId="18251333" w14:textId="77777777" w:rsidR="00BC61CA" w:rsidRPr="00014ACC" w:rsidRDefault="00BC61CA" w:rsidP="00014ACC">
      <w:pPr>
        <w:pStyle w:val="BodyText"/>
        <w:rPr>
          <w:sz w:val="24"/>
          <w:szCs w:val="24"/>
        </w:rPr>
      </w:pPr>
    </w:p>
    <w:p w14:paraId="62030678" w14:textId="77777777" w:rsidR="00014ACC" w:rsidRDefault="00014ACC" w:rsidP="00014ACC">
      <w:pPr>
        <w:pStyle w:val="BodyText"/>
      </w:pPr>
    </w:p>
    <w:p w14:paraId="5812296E" w14:textId="77777777" w:rsidR="00A53056" w:rsidRPr="00A53056" w:rsidRDefault="00A53056" w:rsidP="00C60F84">
      <w:pPr>
        <w:rPr>
          <w:sz w:val="28"/>
          <w:szCs w:val="28"/>
        </w:rPr>
      </w:pPr>
    </w:p>
    <w:p w14:paraId="04307A39" w14:textId="77777777" w:rsidR="00BC61CA" w:rsidRDefault="00BC61CA" w:rsidP="00BC61CA">
      <w:pPr>
        <w:pStyle w:val="Heading1"/>
        <w:numPr>
          <w:ilvl w:val="0"/>
          <w:numId w:val="10"/>
        </w:numPr>
      </w:pPr>
      <w:r>
        <w:rPr>
          <w:lang w:val="sr-Latn-CS"/>
        </w:rPr>
        <w:lastRenderedPageBreak/>
        <w:t>Opis proizvoda</w:t>
      </w:r>
    </w:p>
    <w:p w14:paraId="52CD847E" w14:textId="5B3A929E" w:rsidR="00BC61CA" w:rsidRPr="00BC61CA" w:rsidRDefault="00BC61CA" w:rsidP="00BC61CA">
      <w:pPr>
        <w:pStyle w:val="BodyText"/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 xml:space="preserve">U ovom odeljku dat je pregled osnovnih mogućnosti </w:t>
      </w:r>
      <w:r>
        <w:rPr>
          <w:sz w:val="24"/>
          <w:szCs w:val="24"/>
          <w:lang w:val="sr-Latn-CS"/>
        </w:rPr>
        <w:t>PETBAZAAR</w:t>
      </w:r>
      <w:r w:rsidRPr="00BC61CA">
        <w:rPr>
          <w:sz w:val="24"/>
          <w:szCs w:val="24"/>
          <w:lang w:val="sr-Latn-CS"/>
        </w:rPr>
        <w:t xml:space="preserve"> sistema, funkcionalnosti i konfiguracija sistema. </w:t>
      </w:r>
    </w:p>
    <w:p w14:paraId="3160C0EC" w14:textId="77777777" w:rsidR="00BC61CA" w:rsidRPr="00BC61CA" w:rsidRDefault="00BC61CA" w:rsidP="00BC61CA">
      <w:pPr>
        <w:pStyle w:val="Heading2"/>
        <w:numPr>
          <w:ilvl w:val="1"/>
          <w:numId w:val="10"/>
        </w:numPr>
        <w:rPr>
          <w:sz w:val="24"/>
          <w:szCs w:val="24"/>
        </w:rPr>
      </w:pPr>
      <w:bookmarkStart w:id="10" w:name="__RefHeading___Toc161771505"/>
      <w:r w:rsidRPr="00BC61CA">
        <w:rPr>
          <w:sz w:val="24"/>
          <w:szCs w:val="24"/>
          <w:lang w:val="sr-Latn-CS"/>
        </w:rPr>
        <w:t>Perspektiva proizvoda</w:t>
      </w:r>
      <w:bookmarkEnd w:id="10"/>
      <w:r w:rsidRPr="00BC61CA">
        <w:rPr>
          <w:sz w:val="24"/>
          <w:szCs w:val="24"/>
          <w:lang w:val="sr-Latn-CS"/>
        </w:rPr>
        <w:t xml:space="preserve"> </w:t>
      </w:r>
    </w:p>
    <w:p w14:paraId="67D5EDD5" w14:textId="09E66968" w:rsidR="00BC61CA" w:rsidRPr="00BC61CA" w:rsidRDefault="00BC61CA" w:rsidP="00BC61CA">
      <w:pPr>
        <w:pStyle w:val="BodyText"/>
        <w:rPr>
          <w:sz w:val="24"/>
          <w:szCs w:val="24"/>
        </w:rPr>
      </w:pPr>
      <w:r>
        <w:rPr>
          <w:sz w:val="24"/>
          <w:szCs w:val="24"/>
          <w:lang w:val="sr-Latn-CS"/>
        </w:rPr>
        <w:t>PETBAZAAR</w:t>
      </w:r>
      <w:r w:rsidRPr="00BC61CA">
        <w:rPr>
          <w:sz w:val="24"/>
          <w:szCs w:val="24"/>
          <w:lang w:val="sr-Latn-CS"/>
        </w:rPr>
        <w:t xml:space="preserve"> portal će zameniti potrebu za pregledom proizvoda na različitim sajtovima za prodaju</w:t>
      </w:r>
      <w:r>
        <w:rPr>
          <w:sz w:val="24"/>
          <w:szCs w:val="24"/>
          <w:lang w:val="sr-Latn-CS"/>
        </w:rPr>
        <w:t xml:space="preserve"> kućnih ljubimaca i opreme</w:t>
      </w:r>
      <w:r w:rsidRPr="00BC61CA">
        <w:rPr>
          <w:sz w:val="24"/>
          <w:szCs w:val="24"/>
          <w:lang w:val="sr-Latn-CS"/>
        </w:rPr>
        <w:t>. Novi sistem će koristiti postojeći DBMS (sistem za upravljanje bazama podataka) instaliran na serveru koji omogućava nesmetano upravljanje podacima o proizvodima. Dijagram koji prikazuje kontekst sistema nalazi se u sekciji 6.1.1.</w:t>
      </w:r>
    </w:p>
    <w:p w14:paraId="1511E4E4" w14:textId="72B428BA" w:rsidR="00BC61CA" w:rsidRPr="00BC61CA" w:rsidRDefault="00BC61CA" w:rsidP="00BC61C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PETBAZAAR </w:t>
      </w:r>
      <w:proofErr w:type="spellStart"/>
      <w:r w:rsidRPr="00BC61CA">
        <w:rPr>
          <w:sz w:val="24"/>
          <w:szCs w:val="24"/>
        </w:rPr>
        <w:t>sistem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će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biti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zasnovan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klijent</w:t>
      </w:r>
      <w:proofErr w:type="spellEnd"/>
      <w:r w:rsidRPr="00BC61CA">
        <w:rPr>
          <w:sz w:val="24"/>
          <w:szCs w:val="24"/>
        </w:rPr>
        <w:t xml:space="preserve">/server </w:t>
      </w:r>
      <w:proofErr w:type="spellStart"/>
      <w:r w:rsidRPr="00BC61CA">
        <w:rPr>
          <w:sz w:val="24"/>
          <w:szCs w:val="24"/>
        </w:rPr>
        <w:t>arhitekturi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sa</w:t>
      </w:r>
      <w:proofErr w:type="spellEnd"/>
      <w:r w:rsidRPr="00BC61CA">
        <w:rPr>
          <w:sz w:val="24"/>
          <w:szCs w:val="24"/>
        </w:rPr>
        <w:t xml:space="preserve"> web </w:t>
      </w:r>
      <w:proofErr w:type="spellStart"/>
      <w:r w:rsidRPr="00BC61CA">
        <w:rPr>
          <w:sz w:val="24"/>
          <w:szCs w:val="24"/>
        </w:rPr>
        <w:t>aplikacijom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koja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omogućava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korisnicima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pregled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pretragu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kupovinu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. Server </w:t>
      </w:r>
      <w:proofErr w:type="spellStart"/>
      <w:r w:rsidRPr="00BC61CA">
        <w:rPr>
          <w:sz w:val="24"/>
          <w:szCs w:val="24"/>
        </w:rPr>
        <w:t>će</w:t>
      </w:r>
      <w:proofErr w:type="spellEnd"/>
      <w:r w:rsidRPr="00BC61CA">
        <w:rPr>
          <w:sz w:val="24"/>
          <w:szCs w:val="24"/>
        </w:rPr>
        <w:t xml:space="preserve"> se </w:t>
      </w:r>
      <w:proofErr w:type="spellStart"/>
      <w:r w:rsidRPr="00BC61CA">
        <w:rPr>
          <w:sz w:val="24"/>
          <w:szCs w:val="24"/>
        </w:rPr>
        <w:t>izvršavati</w:t>
      </w:r>
      <w:proofErr w:type="spellEnd"/>
      <w:r w:rsidRPr="00BC61CA">
        <w:rPr>
          <w:sz w:val="24"/>
          <w:szCs w:val="24"/>
        </w:rPr>
        <w:t xml:space="preserve"> u </w:t>
      </w:r>
      <w:proofErr w:type="spellStart"/>
      <w:r w:rsidRPr="00BC61CA">
        <w:rPr>
          <w:sz w:val="24"/>
          <w:szCs w:val="24"/>
        </w:rPr>
        <w:t>okruženju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može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biti</w:t>
      </w:r>
      <w:proofErr w:type="spellEnd"/>
      <w:r w:rsidRPr="00BC61CA">
        <w:rPr>
          <w:sz w:val="24"/>
          <w:szCs w:val="24"/>
        </w:rPr>
        <w:t xml:space="preserve"> Linux </w:t>
      </w:r>
      <w:proofErr w:type="spellStart"/>
      <w:r w:rsidRPr="00BC61CA">
        <w:rPr>
          <w:sz w:val="24"/>
          <w:szCs w:val="24"/>
        </w:rPr>
        <w:t>ili</w:t>
      </w:r>
      <w:proofErr w:type="spellEnd"/>
      <w:r w:rsidRPr="00BC61CA">
        <w:rPr>
          <w:sz w:val="24"/>
          <w:szCs w:val="24"/>
        </w:rPr>
        <w:t xml:space="preserve"> Windows </w:t>
      </w:r>
      <w:proofErr w:type="spellStart"/>
      <w:r w:rsidRPr="00BC61CA">
        <w:rPr>
          <w:sz w:val="24"/>
          <w:szCs w:val="24"/>
        </w:rPr>
        <w:t>platforma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pri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čemu</w:t>
      </w:r>
      <w:proofErr w:type="spellEnd"/>
      <w:r w:rsidRPr="00BC61CA">
        <w:rPr>
          <w:sz w:val="24"/>
          <w:szCs w:val="24"/>
        </w:rPr>
        <w:t xml:space="preserve"> je </w:t>
      </w:r>
      <w:proofErr w:type="spellStart"/>
      <w:r w:rsidRPr="00BC61CA">
        <w:rPr>
          <w:sz w:val="24"/>
          <w:szCs w:val="24"/>
        </w:rPr>
        <w:t>potrebno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voditi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računa</w:t>
      </w:r>
      <w:proofErr w:type="spellEnd"/>
      <w:r w:rsidRPr="00BC61CA">
        <w:rPr>
          <w:sz w:val="24"/>
          <w:szCs w:val="24"/>
        </w:rPr>
        <w:t xml:space="preserve"> o </w:t>
      </w:r>
      <w:proofErr w:type="spellStart"/>
      <w:r w:rsidRPr="00BC61CA">
        <w:rPr>
          <w:sz w:val="24"/>
          <w:szCs w:val="24"/>
        </w:rPr>
        <w:t>kompatibilnosti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različitim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sistemima</w:t>
      </w:r>
      <w:proofErr w:type="spellEnd"/>
      <w:r w:rsidRPr="00BC61CA">
        <w:rPr>
          <w:sz w:val="24"/>
          <w:szCs w:val="24"/>
        </w:rPr>
        <w:t>.</w:t>
      </w:r>
    </w:p>
    <w:p w14:paraId="6A86B081" w14:textId="77777777" w:rsidR="00BC61CA" w:rsidRPr="00BC61CA" w:rsidRDefault="00BC61CA" w:rsidP="00BC61CA">
      <w:pPr>
        <w:pStyle w:val="BodyText"/>
        <w:rPr>
          <w:sz w:val="24"/>
          <w:szCs w:val="24"/>
        </w:rPr>
      </w:pPr>
      <w:proofErr w:type="spellStart"/>
      <w:r w:rsidRPr="00BC61CA">
        <w:rPr>
          <w:sz w:val="24"/>
          <w:szCs w:val="24"/>
        </w:rPr>
        <w:t>Klijentski</w:t>
      </w:r>
      <w:proofErr w:type="spellEnd"/>
      <w:r w:rsidRPr="00BC61CA">
        <w:rPr>
          <w:sz w:val="24"/>
          <w:szCs w:val="24"/>
        </w:rPr>
        <w:t xml:space="preserve"> deo </w:t>
      </w:r>
      <w:proofErr w:type="spellStart"/>
      <w:r w:rsidRPr="00BC61CA">
        <w:rPr>
          <w:sz w:val="24"/>
          <w:szCs w:val="24"/>
        </w:rPr>
        <w:t>sistema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će</w:t>
      </w:r>
      <w:proofErr w:type="spellEnd"/>
      <w:r w:rsidRPr="00BC61CA">
        <w:rPr>
          <w:sz w:val="24"/>
          <w:szCs w:val="24"/>
        </w:rPr>
        <w:t xml:space="preserve"> se </w:t>
      </w:r>
      <w:proofErr w:type="spellStart"/>
      <w:r w:rsidRPr="00BC61CA">
        <w:rPr>
          <w:sz w:val="24"/>
          <w:szCs w:val="24"/>
        </w:rPr>
        <w:t>izvršavati</w:t>
      </w:r>
      <w:proofErr w:type="spellEnd"/>
      <w:r w:rsidRPr="00BC61CA">
        <w:rPr>
          <w:sz w:val="24"/>
          <w:szCs w:val="24"/>
        </w:rPr>
        <w:t xml:space="preserve"> u </w:t>
      </w:r>
      <w:proofErr w:type="spellStart"/>
      <w:r w:rsidRPr="00BC61CA">
        <w:rPr>
          <w:sz w:val="24"/>
          <w:szCs w:val="24"/>
        </w:rPr>
        <w:t>okviru</w:t>
      </w:r>
      <w:proofErr w:type="spellEnd"/>
      <w:r w:rsidRPr="00BC61CA">
        <w:rPr>
          <w:sz w:val="24"/>
          <w:szCs w:val="24"/>
        </w:rPr>
        <w:t xml:space="preserve"> web </w:t>
      </w:r>
      <w:proofErr w:type="spellStart"/>
      <w:r w:rsidRPr="00BC61CA">
        <w:rPr>
          <w:sz w:val="24"/>
          <w:szCs w:val="24"/>
        </w:rPr>
        <w:t>čitača</w:t>
      </w:r>
      <w:proofErr w:type="spellEnd"/>
      <w:r w:rsidRPr="00BC61CA">
        <w:rPr>
          <w:sz w:val="24"/>
          <w:szCs w:val="24"/>
        </w:rPr>
        <w:t xml:space="preserve"> koji se </w:t>
      </w:r>
      <w:proofErr w:type="spellStart"/>
      <w:r w:rsidRPr="00BC61CA">
        <w:rPr>
          <w:sz w:val="24"/>
          <w:szCs w:val="24"/>
        </w:rPr>
        <w:t>povezuje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serverom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putem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interneta</w:t>
      </w:r>
      <w:proofErr w:type="spellEnd"/>
      <w:r w:rsidRPr="00BC61CA">
        <w:rPr>
          <w:sz w:val="24"/>
          <w:szCs w:val="24"/>
        </w:rPr>
        <w:t xml:space="preserve">. Na </w:t>
      </w:r>
      <w:proofErr w:type="spellStart"/>
      <w:r w:rsidRPr="00BC61CA">
        <w:rPr>
          <w:sz w:val="24"/>
          <w:szCs w:val="24"/>
        </w:rPr>
        <w:t>strani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klijenta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nije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potrebna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posebna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instalacija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čime</w:t>
      </w:r>
      <w:proofErr w:type="spellEnd"/>
      <w:r w:rsidRPr="00BC61CA">
        <w:rPr>
          <w:sz w:val="24"/>
          <w:szCs w:val="24"/>
        </w:rPr>
        <w:t xml:space="preserve"> se </w:t>
      </w:r>
      <w:proofErr w:type="spellStart"/>
      <w:r w:rsidRPr="00BC61CA">
        <w:rPr>
          <w:sz w:val="24"/>
          <w:szCs w:val="24"/>
        </w:rPr>
        <w:t>osigurava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kompatibilnost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sistema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različitim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tipovima</w:t>
      </w:r>
      <w:proofErr w:type="spellEnd"/>
      <w:r w:rsidRPr="00BC61CA">
        <w:rPr>
          <w:sz w:val="24"/>
          <w:szCs w:val="24"/>
        </w:rPr>
        <w:t xml:space="preserve"> web </w:t>
      </w:r>
      <w:proofErr w:type="spellStart"/>
      <w:r w:rsidRPr="00BC61CA">
        <w:rPr>
          <w:sz w:val="24"/>
          <w:szCs w:val="24"/>
        </w:rPr>
        <w:t>čitača</w:t>
      </w:r>
      <w:proofErr w:type="spellEnd"/>
      <w:r w:rsidRPr="00BC61CA">
        <w:rPr>
          <w:sz w:val="24"/>
          <w:szCs w:val="24"/>
        </w:rPr>
        <w:t>.</w:t>
      </w:r>
    </w:p>
    <w:p w14:paraId="4C2E2F1C" w14:textId="77777777" w:rsidR="00BC61CA" w:rsidRDefault="00BC61CA" w:rsidP="00BC61CA">
      <w:pPr>
        <w:pStyle w:val="BodyText"/>
        <w:rPr>
          <w:lang w:val="sr-Latn-CS"/>
        </w:rPr>
      </w:pPr>
    </w:p>
    <w:p w14:paraId="22D234BE" w14:textId="082EFADE" w:rsidR="00BC61CA" w:rsidRDefault="00BC61CA" w:rsidP="00BC61CA">
      <w:pPr>
        <w:pStyle w:val="BodyText"/>
        <w:ind w:left="851"/>
        <w:rPr>
          <w:rFonts w:ascii="Arial" w:hAnsi="Arial" w:cs="Arial"/>
          <w:b/>
          <w:lang w:val="sr-Latn-CS"/>
        </w:rPr>
      </w:pPr>
      <w:r>
        <w:rPr>
          <w:noProof/>
        </w:rPr>
        <mc:AlternateContent>
          <mc:Choice Requires="wpg">
            <w:drawing>
              <wp:inline distT="0" distB="0" distL="0" distR="0" wp14:anchorId="70A75C51" wp14:editId="083E1E4A">
                <wp:extent cx="5172075" cy="1394460"/>
                <wp:effectExtent l="0" t="0" r="28575" b="15240"/>
                <wp:docPr id="180566579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394460"/>
                          <a:chOff x="0" y="-380"/>
                          <a:chExt cx="8145" cy="2196"/>
                        </a:xfrm>
                      </wpg:grpSpPr>
                      <wps:wsp>
                        <wps:cNvPr id="8301887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214" y="-268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329386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272"/>
                            <a:ext cx="1452" cy="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04040" w14:textId="1E386C3B" w:rsidR="00BC61CA" w:rsidRDefault="00BC61CA" w:rsidP="00BC61CA">
                              <w:pPr>
                                <w:overflowPunct w:val="0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PETBAZAAR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45691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274" y="92"/>
                            <a:ext cx="1871" cy="1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DC312" w14:textId="77777777" w:rsidR="00BC61CA" w:rsidRDefault="00BC61CA" w:rsidP="00BC61CA">
                              <w:pPr>
                                <w:overflowPunct w:val="0"/>
                                <w:jc w:val="center"/>
                                <w:rPr>
                                  <w:rFonts w:eastAsia="NSimSun" w:cs="Lucida Sans"/>
                                  <w:sz w:val="24"/>
                                  <w:szCs w:val="24"/>
                                  <w:lang w:bidi="hi-IN"/>
                                </w:rPr>
                              </w:pPr>
                            </w:p>
                            <w:p w14:paraId="51F17210" w14:textId="77777777" w:rsidR="00BC61CA" w:rsidRDefault="00BC61CA" w:rsidP="00BC61CA">
                              <w:pPr>
                                <w:overflowPunct w:val="0"/>
                                <w:jc w:val="center"/>
                                <w:rPr>
                                  <w:rFonts w:eastAsia="Times New Roman" w:cs="Times New Roman"/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715346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80"/>
                            <a:ext cx="1954" cy="2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1B8A3" w14:textId="399EA5FE" w:rsidR="00BC61CA" w:rsidRDefault="004909D0" w:rsidP="00BC61CA">
                              <w:pPr>
                                <w:overflowPunct w:val="0"/>
                                <w:jc w:val="center"/>
                                <w:rPr>
                                  <w:b/>
                                  <w:bCs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sr-Latn-CS"/>
                                </w:rPr>
                                <w:t xml:space="preserve">K </w:t>
                              </w:r>
                              <w:r w:rsidR="00BC61CA">
                                <w:rPr>
                                  <w:b/>
                                  <w:bCs/>
                                  <w:lang w:val="sr-Latn-CS"/>
                                </w:rPr>
                                <w:t xml:space="preserve">orisnici </w:t>
                              </w:r>
                            </w:p>
                            <w:p w14:paraId="5B052379" w14:textId="77777777" w:rsidR="00BC61CA" w:rsidRDefault="00BC61CA" w:rsidP="00BC61CA">
                              <w:pPr>
                                <w:overflowPunct w:val="0"/>
                                <w:rPr>
                                  <w:rFonts w:eastAsia="NSimSun" w:cs="Lucida Sans"/>
                                  <w:sz w:val="24"/>
                                  <w:szCs w:val="24"/>
                                  <w:lang w:bidi="hi-IN"/>
                                </w:rPr>
                              </w:pPr>
                            </w:p>
                            <w:p w14:paraId="6F2EC620" w14:textId="77777777" w:rsidR="00BC61CA" w:rsidRDefault="00BC61CA" w:rsidP="00BC61CA">
                              <w:pPr>
                                <w:overflowPunct w:val="0"/>
                                <w:rPr>
                                  <w:rFonts w:eastAsia="Times New Roman" w:cs="Times New Roman"/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7073AC6A" w14:textId="77777777" w:rsidR="00BC61CA" w:rsidRDefault="00BC61CA" w:rsidP="00BC61CA">
                              <w:pPr>
                                <w:overflowPunct w:val="0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Menadžer prodaje</w:t>
                              </w:r>
                            </w:p>
                            <w:p w14:paraId="20AA42D7" w14:textId="77777777" w:rsidR="00BC61CA" w:rsidRDefault="00BC61CA" w:rsidP="00BC61CA">
                              <w:pPr>
                                <w:overflowPunct w:val="0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Voditelj proizvoda</w:t>
                              </w:r>
                            </w:p>
                            <w:p w14:paraId="3ED2EDF9" w14:textId="77777777" w:rsidR="00BC61CA" w:rsidRDefault="00BC61CA" w:rsidP="00BC61CA">
                              <w:pPr>
                                <w:overflowPunct w:val="0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Kupac </w:t>
                              </w:r>
                            </w:p>
                            <w:p w14:paraId="3D004851" w14:textId="77777777" w:rsidR="00BC61CA" w:rsidRDefault="00BC61CA" w:rsidP="00BC61CA">
                              <w:pPr>
                                <w:overflowPunct w:val="0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74108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54" y="632"/>
                            <a:ext cx="125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4023516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14" y="632"/>
                            <a:ext cx="125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75C51" id="Group 6" o:spid="_x0000_s1026" style="width:407.25pt;height:109.8pt;mso-position-horizontal-relative:char;mso-position-vertical-relative:line" coordorigin=",-380" coordsize="8145,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">
                <v:oval id="Oval 9" o:spid="_x0000_s1027" style="position:absolute;left:3214;top:-268;width:1799;height:179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" strokeweight=".26mm">
                  <v:stroke joinstyle="miter" endcap="square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312;top:272;width:1452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" stroked="f" strokecolor="#3465a4">
                  <v:stroke joinstyle="round"/>
                  <v:textbox>
                    <w:txbxContent>
                      <w:p w14:paraId="7A504040" w14:textId="1E386C3B" w:rsidR="00BC61CA" w:rsidRDefault="00BC61CA" w:rsidP="00BC61CA">
                        <w:pPr>
                          <w:overflowPunct w:val="0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PETBAZAAR</w:t>
                        </w:r>
                      </w:p>
                    </w:txbxContent>
                  </v:textbox>
                </v:shape>
                <v:shape id="Text Box 11" o:spid="_x0000_s1029" type="#_x0000_t202" style="position:absolute;left:6274;top:92;width:1871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" strokeweight=".26mm">
                  <v:stroke endcap="square"/>
                  <v:textbox>
                    <w:txbxContent>
                      <w:p w14:paraId="73BDC312" w14:textId="77777777" w:rsidR="00BC61CA" w:rsidRDefault="00BC61CA" w:rsidP="00BC61CA">
                        <w:pPr>
                          <w:overflowPunct w:val="0"/>
                          <w:jc w:val="center"/>
                          <w:rPr>
                            <w:rFonts w:eastAsia="NSimSun" w:cs="Lucida Sans"/>
                            <w:sz w:val="24"/>
                            <w:szCs w:val="24"/>
                            <w:lang w:bidi="hi-IN"/>
                          </w:rPr>
                        </w:pPr>
                      </w:p>
                      <w:p w14:paraId="51F17210" w14:textId="77777777" w:rsidR="00BC61CA" w:rsidRDefault="00BC61CA" w:rsidP="00BC61CA">
                        <w:pPr>
                          <w:overflowPunct w:val="0"/>
                          <w:jc w:val="center"/>
                          <w:rPr>
                            <w:rFonts w:eastAsia="Times New Roman" w:cs="Times New Roman"/>
                            <w:b/>
                            <w:sz w:val="20"/>
                            <w:szCs w:val="20"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2" o:spid="_x0000_s1030" type="#_x0000_t202" style="position:absolute;top:-380;width:195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" strokeweight=".26mm">
                  <v:stroke endcap="square"/>
                  <v:textbox>
                    <w:txbxContent>
                      <w:p w14:paraId="36B1B8A3" w14:textId="399EA5FE" w:rsidR="00BC61CA" w:rsidRDefault="004909D0" w:rsidP="00BC61CA">
                        <w:pPr>
                          <w:overflowPunct w:val="0"/>
                          <w:jc w:val="center"/>
                          <w:rPr>
                            <w:b/>
                            <w:bCs/>
                            <w:lang w:val="sr-Latn-CS"/>
                          </w:rPr>
                        </w:pPr>
                        <w:r>
                          <w:rPr>
                            <w:b/>
                            <w:bCs/>
                            <w:lang w:val="sr-Latn-CS"/>
                          </w:rPr>
                          <w:t xml:space="preserve">K </w:t>
                        </w:r>
                        <w:r w:rsidR="00BC61CA">
                          <w:rPr>
                            <w:b/>
                            <w:bCs/>
                            <w:lang w:val="sr-Latn-CS"/>
                          </w:rPr>
                          <w:t xml:space="preserve">orisnici </w:t>
                        </w:r>
                      </w:p>
                      <w:p w14:paraId="5B052379" w14:textId="77777777" w:rsidR="00BC61CA" w:rsidRDefault="00BC61CA" w:rsidP="00BC61CA">
                        <w:pPr>
                          <w:overflowPunct w:val="0"/>
                          <w:rPr>
                            <w:rFonts w:eastAsia="NSimSun" w:cs="Lucida Sans"/>
                            <w:sz w:val="24"/>
                            <w:szCs w:val="24"/>
                            <w:lang w:bidi="hi-IN"/>
                          </w:rPr>
                        </w:pPr>
                      </w:p>
                      <w:p w14:paraId="6F2EC620" w14:textId="77777777" w:rsidR="00BC61CA" w:rsidRDefault="00BC61CA" w:rsidP="00BC61CA">
                        <w:pPr>
                          <w:overflowPunct w:val="0"/>
                          <w:rPr>
                            <w:rFonts w:eastAsia="Times New Roman" w:cs="Times New Roman"/>
                            <w:b/>
                            <w:sz w:val="20"/>
                            <w:szCs w:val="20"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7073AC6A" w14:textId="77777777" w:rsidR="00BC61CA" w:rsidRDefault="00BC61CA" w:rsidP="00BC61CA">
                        <w:pPr>
                          <w:overflowPunct w:val="0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Menadžer prodaje</w:t>
                        </w:r>
                      </w:p>
                      <w:p w14:paraId="20AA42D7" w14:textId="77777777" w:rsidR="00BC61CA" w:rsidRDefault="00BC61CA" w:rsidP="00BC61CA">
                        <w:pPr>
                          <w:overflowPunct w:val="0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Voditelj proizvoda</w:t>
                        </w:r>
                      </w:p>
                      <w:p w14:paraId="3ED2EDF9" w14:textId="77777777" w:rsidR="00BC61CA" w:rsidRDefault="00BC61CA" w:rsidP="00BC61CA">
                        <w:pPr>
                          <w:overflowPunct w:val="0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Kupac </w:t>
                        </w:r>
                      </w:p>
                      <w:p w14:paraId="3D004851" w14:textId="77777777" w:rsidR="00BC61CA" w:rsidRDefault="00BC61CA" w:rsidP="00BC61CA">
                        <w:pPr>
                          <w:overflowPunct w:val="0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13" o:spid="_x0000_s1031" style="position:absolute;visibility:visible;mso-wrap-style:square" from="1954,632" to="3213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" strokeweight=".26mm">
                  <v:stroke startarrow="block" endarrow="block" joinstyle="miter" endcap="square"/>
                </v:line>
                <v:line id="Line 14" o:spid="_x0000_s1032" style="position:absolute;flip:x;visibility:visible;mso-wrap-style:square" from="5014,632" to="6273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" strokeweight=".26mm">
                  <v:stroke startarrow="block" endarrow="block" joinstyle="miter" endcap="square"/>
                </v:line>
                <w10:anchorlock/>
              </v:group>
            </w:pict>
          </mc:Fallback>
        </mc:AlternateContent>
      </w:r>
    </w:p>
    <w:p w14:paraId="753E2241" w14:textId="77777777" w:rsidR="00BC61CA" w:rsidRDefault="00BC61CA" w:rsidP="00BC61CA">
      <w:pPr>
        <w:pStyle w:val="BodyText"/>
        <w:jc w:val="center"/>
        <w:rPr>
          <w:rFonts w:ascii="Arial" w:hAnsi="Arial" w:cs="Arial"/>
          <w:b/>
          <w:lang w:val="sr-Latn-CS"/>
        </w:rPr>
      </w:pPr>
    </w:p>
    <w:p w14:paraId="6BB51185" w14:textId="2CF390D4" w:rsidR="00BC61CA" w:rsidRDefault="00BC61CA" w:rsidP="00BC61CA">
      <w:pPr>
        <w:pStyle w:val="BodyText"/>
        <w:jc w:val="center"/>
      </w:pPr>
      <w:r>
        <w:rPr>
          <w:rFonts w:ascii="Arial" w:hAnsi="Arial" w:cs="Arial"/>
          <w:b/>
          <w:lang w:val="sr-Latn-CS"/>
        </w:rPr>
        <w:t xml:space="preserve">Slika 6.1.1. Kontekst sistema </w:t>
      </w:r>
      <w:r>
        <w:rPr>
          <w:rFonts w:ascii="Arial" w:hAnsi="Arial" w:cs="Arial"/>
          <w:b/>
          <w:lang w:val="sr-Latn-CS"/>
        </w:rPr>
        <w:t>PETBAZAAR</w:t>
      </w:r>
    </w:p>
    <w:p w14:paraId="1C6E098A" w14:textId="77777777" w:rsidR="00BC61CA" w:rsidRDefault="00BC61CA" w:rsidP="00BC61CA">
      <w:pPr>
        <w:pStyle w:val="BodyText"/>
        <w:rPr>
          <w:rFonts w:ascii="Arial" w:hAnsi="Arial" w:cs="Arial"/>
          <w:b/>
          <w:lang w:val="sr-Latn-CS"/>
        </w:rPr>
      </w:pPr>
    </w:p>
    <w:p w14:paraId="4470AE1A" w14:textId="52CD351B" w:rsidR="00BC61CA" w:rsidRDefault="00BC61CA" w:rsidP="00BC61CA">
      <w:pPr>
        <w:pStyle w:val="BodyText"/>
        <w:ind w:left="2552"/>
        <w:rPr>
          <w:rFonts w:ascii="Arial" w:hAnsi="Arial" w:cs="Arial"/>
          <w:b/>
          <w:lang w:val="sr-Latn-CS"/>
        </w:rPr>
      </w:pPr>
      <w:r>
        <w:rPr>
          <w:noProof/>
        </w:rPr>
        <mc:AlternateContent>
          <mc:Choice Requires="wpg">
            <w:drawing>
              <wp:inline distT="0" distB="0" distL="0" distR="0" wp14:anchorId="5F8D9492" wp14:editId="6FE58286">
                <wp:extent cx="2971800" cy="1466215"/>
                <wp:effectExtent l="9525" t="9525" r="9525" b="10160"/>
                <wp:docPr id="13865895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0" y="0"/>
                          <a:chExt cx="4680" cy="2309"/>
                        </a:xfrm>
                      </wpg:grpSpPr>
                      <wps:wsp>
                        <wps:cNvPr id="14589329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9" cy="2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3239E" w14:textId="77777777" w:rsidR="00BC61CA" w:rsidRDefault="00BC61CA" w:rsidP="00BC61CA">
                              <w:pPr>
                                <w:overflowPunct w:val="0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ADA3638" w14:textId="77777777" w:rsidR="00BC61CA" w:rsidRDefault="00BC61CA" w:rsidP="00BC61CA">
                              <w:pPr>
                                <w:overflowPunct w:val="0"/>
                                <w:rPr>
                                  <w:rFonts w:eastAsia="NSimSun" w:cs="Lucida Sans"/>
                                  <w:sz w:val="24"/>
                                  <w:szCs w:val="24"/>
                                  <w:lang w:bidi="hi-IN"/>
                                </w:rPr>
                              </w:pPr>
                            </w:p>
                            <w:p w14:paraId="205EE9AC" w14:textId="77777777" w:rsidR="00BC61CA" w:rsidRDefault="00BC61CA" w:rsidP="00BC61CA">
                              <w:pPr>
                                <w:overflowPunct w:val="0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598745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0"/>
                            <a:ext cx="1619" cy="2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474F8" w14:textId="77777777" w:rsidR="00BC61CA" w:rsidRDefault="00BC61CA" w:rsidP="00BC61CA">
                              <w:pPr>
                                <w:overflowPunct w:val="0"/>
                                <w:rPr>
                                  <w:b/>
                                  <w:bCs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sr-Latn-CS"/>
                                </w:rPr>
                                <w:t xml:space="preserve">Web </w:t>
                              </w:r>
                              <w:r>
                                <w:rPr>
                                  <w:b/>
                                  <w:bCs/>
                                  <w:lang w:val="sr-Latn-CS"/>
                                </w:rPr>
                                <w:t>server</w:t>
                              </w:r>
                            </w:p>
                            <w:p w14:paraId="02B80F10" w14:textId="77777777" w:rsidR="00BC61CA" w:rsidRDefault="00BC61CA" w:rsidP="00BC61CA">
                              <w:pPr>
                                <w:overflowPunct w:val="0"/>
                                <w:rPr>
                                  <w:rFonts w:eastAsia="NSimSun" w:cs="Lucida Sans"/>
                                  <w:sz w:val="24"/>
                                  <w:szCs w:val="24"/>
                                  <w:lang w:bidi="hi-IN"/>
                                </w:rPr>
                              </w:pPr>
                            </w:p>
                            <w:p w14:paraId="6A26786E" w14:textId="77777777" w:rsidR="00BC61CA" w:rsidRDefault="00BC61CA" w:rsidP="00BC61CA">
                              <w:pPr>
                                <w:overflowPunct w:val="0"/>
                                <w:rPr>
                                  <w:rFonts w:eastAsia="NSimSun" w:cs="Lucida Sans"/>
                                  <w:sz w:val="24"/>
                                  <w:szCs w:val="24"/>
                                  <w:lang w:bidi="hi-IN"/>
                                </w:rPr>
                              </w:pPr>
                            </w:p>
                            <w:p w14:paraId="54C84CEC" w14:textId="77777777" w:rsidR="00BC61CA" w:rsidRDefault="00BC61CA" w:rsidP="00BC61CA">
                              <w:pPr>
                                <w:overflowPunct w:val="0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PETBAZAAR</w:t>
                              </w:r>
                            </w:p>
                            <w:p w14:paraId="19FDCEF5" w14:textId="21DDCB2D" w:rsidR="00BC61CA" w:rsidRDefault="00BC61CA" w:rsidP="00BC61CA">
                              <w:pPr>
                                <w:overflowPunct w:val="0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38F93B9C" w14:textId="77777777" w:rsidR="00BC61CA" w:rsidRDefault="00BC61CA" w:rsidP="00BC61CA">
                              <w:pPr>
                                <w:overflowPunct w:val="0"/>
                                <w:rPr>
                                  <w:rFonts w:eastAsia="NSimSun" w:cs="Lucida Sans"/>
                                  <w:sz w:val="24"/>
                                  <w:szCs w:val="24"/>
                                  <w:lang w:bidi="hi-IN"/>
                                </w:rPr>
                              </w:pPr>
                            </w:p>
                            <w:p w14:paraId="4C70A8C3" w14:textId="77777777" w:rsidR="00BC61CA" w:rsidRDefault="00BC61CA" w:rsidP="00BC61CA">
                              <w:pPr>
                                <w:overflowPunct w:val="0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HOMESHOP</w:t>
                              </w:r>
                            </w:p>
                            <w:p w14:paraId="1907198F" w14:textId="77777777" w:rsidR="00BC61CA" w:rsidRDefault="00BC61CA" w:rsidP="00BC61CA">
                              <w:pPr>
                                <w:overflowPunct w:val="0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53400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20" y="1261"/>
                            <a:ext cx="143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6402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369"/>
                            <a:ext cx="1079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CC122" w14:textId="77777777" w:rsidR="00BC61CA" w:rsidRDefault="00BC61CA" w:rsidP="00BC61CA">
                              <w:pPr>
                                <w:overflowPunct w:val="0"/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D9492" id="Group 5" o:spid="_x0000_s1033" style="width:234pt;height:115.45pt;mso-position-horizontal-relative:char;mso-position-vertical-relative:line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">
                <v:shape id="Text Box 4" o:spid="_x0000_s1034" type="#_x0000_t202" style="position:absolute;width:1619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" strokeweight=".26mm">
                  <v:stroke endcap="square"/>
                  <v:textbox>
                    <w:txbxContent>
                      <w:p w14:paraId="4EE3239E" w14:textId="77777777" w:rsidR="00BC61CA" w:rsidRDefault="00BC61CA" w:rsidP="00BC61CA">
                        <w:pPr>
                          <w:overflowPunct w:val="0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ADA3638" w14:textId="77777777" w:rsidR="00BC61CA" w:rsidRDefault="00BC61CA" w:rsidP="00BC61CA">
                        <w:pPr>
                          <w:overflowPunct w:val="0"/>
                          <w:rPr>
                            <w:rFonts w:eastAsia="NSimSun" w:cs="Lucida Sans"/>
                            <w:sz w:val="24"/>
                            <w:szCs w:val="24"/>
                            <w:lang w:bidi="hi-IN"/>
                          </w:rPr>
                        </w:pPr>
                      </w:p>
                      <w:p w14:paraId="205EE9AC" w14:textId="77777777" w:rsidR="00BC61CA" w:rsidRDefault="00BC61CA" w:rsidP="00BC61CA">
                        <w:pPr>
                          <w:overflowPunct w:val="0"/>
                          <w:rPr>
                            <w:rFonts w:eastAsia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5" o:spid="_x0000_s1035" type="#_x0000_t202" style="position:absolute;left:3060;width:1619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" strokeweight=".26mm">
                  <v:stroke endcap="square"/>
                  <v:textbox>
                    <w:txbxContent>
                      <w:p w14:paraId="047474F8" w14:textId="77777777" w:rsidR="00BC61CA" w:rsidRDefault="00BC61CA" w:rsidP="00BC61CA">
                        <w:pPr>
                          <w:overflowPunct w:val="0"/>
                          <w:rPr>
                            <w:b/>
                            <w:bCs/>
                            <w:lang w:val="sr-Latn-CS"/>
                          </w:rPr>
                        </w:pPr>
                        <w:r>
                          <w:rPr>
                            <w:b/>
                            <w:bCs/>
                            <w:lang w:val="sr-Latn-CS"/>
                          </w:rPr>
                          <w:t xml:space="preserve">Web </w:t>
                        </w:r>
                        <w:r>
                          <w:rPr>
                            <w:b/>
                            <w:bCs/>
                            <w:lang w:val="sr-Latn-CS"/>
                          </w:rPr>
                          <w:t>server</w:t>
                        </w:r>
                      </w:p>
                      <w:p w14:paraId="02B80F10" w14:textId="77777777" w:rsidR="00BC61CA" w:rsidRDefault="00BC61CA" w:rsidP="00BC61CA">
                        <w:pPr>
                          <w:overflowPunct w:val="0"/>
                          <w:rPr>
                            <w:rFonts w:eastAsia="NSimSun" w:cs="Lucida Sans"/>
                            <w:sz w:val="24"/>
                            <w:szCs w:val="24"/>
                            <w:lang w:bidi="hi-IN"/>
                          </w:rPr>
                        </w:pPr>
                      </w:p>
                      <w:p w14:paraId="6A26786E" w14:textId="77777777" w:rsidR="00BC61CA" w:rsidRDefault="00BC61CA" w:rsidP="00BC61CA">
                        <w:pPr>
                          <w:overflowPunct w:val="0"/>
                          <w:rPr>
                            <w:rFonts w:eastAsia="NSimSun" w:cs="Lucida Sans"/>
                            <w:sz w:val="24"/>
                            <w:szCs w:val="24"/>
                            <w:lang w:bidi="hi-IN"/>
                          </w:rPr>
                        </w:pPr>
                      </w:p>
                      <w:p w14:paraId="54C84CEC" w14:textId="77777777" w:rsidR="00BC61CA" w:rsidRDefault="00BC61CA" w:rsidP="00BC61CA">
                        <w:pPr>
                          <w:overflowPunct w:val="0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PETBAZAAR</w:t>
                        </w:r>
                      </w:p>
                      <w:p w14:paraId="19FDCEF5" w14:textId="21DDCB2D" w:rsidR="00BC61CA" w:rsidRDefault="00BC61CA" w:rsidP="00BC61CA">
                        <w:pPr>
                          <w:overflowPunct w:val="0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aplikacija</w:t>
                        </w:r>
                      </w:p>
                      <w:p w14:paraId="38F93B9C" w14:textId="77777777" w:rsidR="00BC61CA" w:rsidRDefault="00BC61CA" w:rsidP="00BC61CA">
                        <w:pPr>
                          <w:overflowPunct w:val="0"/>
                          <w:rPr>
                            <w:rFonts w:eastAsia="NSimSun" w:cs="Lucida Sans"/>
                            <w:sz w:val="24"/>
                            <w:szCs w:val="24"/>
                            <w:lang w:bidi="hi-IN"/>
                          </w:rPr>
                        </w:pPr>
                      </w:p>
                      <w:p w14:paraId="4C70A8C3" w14:textId="77777777" w:rsidR="00BC61CA" w:rsidRDefault="00BC61CA" w:rsidP="00BC61CA">
                        <w:pPr>
                          <w:overflowPunct w:val="0"/>
                          <w:rPr>
                            <w:rFonts w:eastAsia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HOMESHOP</w:t>
                        </w:r>
                      </w:p>
                      <w:p w14:paraId="1907198F" w14:textId="77777777" w:rsidR="00BC61CA" w:rsidRDefault="00BC61CA" w:rsidP="00BC61CA">
                        <w:pPr>
                          <w:overflowPunct w:val="0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6" o:spid="_x0000_s1036" style="position:absolute;visibility:visible;mso-wrap-style:square" from="1620,1261" to="3059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" strokeweight=".26mm">
                  <v:stroke joinstyle="miter" endcap="square"/>
                </v:line>
                <v:shape id="Text Box 7" o:spid="_x0000_s1037" type="#_x0000_t202" style="position:absolute;left:1800;top:1369;width:107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" stroked="f" strokecolor="#3465a4">
                  <v:stroke joinstyle="round"/>
                  <v:textbox>
                    <w:txbxContent>
                      <w:p w14:paraId="12CCC122" w14:textId="77777777" w:rsidR="00BC61CA" w:rsidRDefault="00BC61CA" w:rsidP="00BC61CA">
                        <w:pPr>
                          <w:overflowPunct w:val="0"/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6640BA" w14:textId="06ACD6E6" w:rsidR="00F92280" w:rsidRPr="00F92280" w:rsidRDefault="00F92280" w:rsidP="00F92280">
      <w:pPr>
        <w:rPr>
          <w:sz w:val="32"/>
          <w:szCs w:val="32"/>
          <w:lang w:val="sr-Latn-CS"/>
        </w:rPr>
      </w:pPr>
    </w:p>
    <w:p w14:paraId="03C96108" w14:textId="77777777" w:rsidR="0015193B" w:rsidRDefault="0015193B" w:rsidP="0066452A">
      <w:pPr>
        <w:rPr>
          <w:b/>
          <w:sz w:val="28"/>
          <w:szCs w:val="28"/>
          <w:lang w:val="sr-Latn-CS"/>
        </w:rPr>
      </w:pPr>
      <w:bookmarkStart w:id="11" w:name="_Toc193690327"/>
    </w:p>
    <w:bookmarkEnd w:id="11"/>
    <w:p w14:paraId="33EBB3B7" w14:textId="6A476EDC" w:rsidR="0015193B" w:rsidRDefault="0015193B">
      <w:pPr>
        <w:rPr>
          <w:sz w:val="32"/>
          <w:szCs w:val="32"/>
          <w:lang w:val="hr-HR"/>
        </w:rPr>
      </w:pPr>
    </w:p>
    <w:p w14:paraId="1A048641" w14:textId="77777777" w:rsidR="00BC61CA" w:rsidRPr="00BC61CA" w:rsidRDefault="00BC61CA" w:rsidP="00BC61CA">
      <w:pPr>
        <w:pStyle w:val="Heading2"/>
        <w:numPr>
          <w:ilvl w:val="1"/>
          <w:numId w:val="10"/>
        </w:num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Pregled mogućnosti</w:t>
      </w:r>
    </w:p>
    <w:p w14:paraId="3A9F1A4B" w14:textId="41B9503F" w:rsidR="00BC61CA" w:rsidRPr="00BC61CA" w:rsidRDefault="00BC61CA" w:rsidP="00BC61CA">
      <w:pPr>
        <w:pStyle w:val="BodyText"/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 xml:space="preserve">Tabela prikazana u ovom odeljku identifikuje osnovne mogućnosti </w:t>
      </w:r>
      <w:r>
        <w:rPr>
          <w:sz w:val="24"/>
          <w:szCs w:val="24"/>
          <w:lang w:val="sr-Latn-RS"/>
        </w:rPr>
        <w:t xml:space="preserve">PETBAZAAR </w:t>
      </w:r>
      <w:r w:rsidRPr="00BC61CA">
        <w:rPr>
          <w:sz w:val="24"/>
          <w:szCs w:val="24"/>
          <w:lang w:val="sr-Latn-CS"/>
        </w:rPr>
        <w:t>portala u pogledu prednosti koje nudi i funkcionalnosti koje te prednosti ostvaruju. Dodatni opis funkcionalnih zahteva je dat u odeljku 7 ovog dokumenta.</w:t>
      </w:r>
    </w:p>
    <w:p w14:paraId="04C08F4F" w14:textId="77777777" w:rsidR="00BC61CA" w:rsidRPr="00BC61CA" w:rsidRDefault="00BC61CA" w:rsidP="00BC61CA">
      <w:pPr>
        <w:pStyle w:val="BodyText"/>
        <w:rPr>
          <w:sz w:val="24"/>
          <w:szCs w:val="24"/>
          <w:lang w:val="sr-Latn-CS"/>
        </w:rPr>
      </w:pPr>
    </w:p>
    <w:tbl>
      <w:tblPr>
        <w:tblW w:w="0" w:type="auto"/>
        <w:tblInd w:w="823" w:type="dxa"/>
        <w:tblLayout w:type="fixed"/>
        <w:tblLook w:val="04A0" w:firstRow="1" w:lastRow="0" w:firstColumn="1" w:lastColumn="0" w:noHBand="0" w:noVBand="1"/>
      </w:tblPr>
      <w:tblGrid>
        <w:gridCol w:w="4230"/>
        <w:gridCol w:w="4528"/>
      </w:tblGrid>
      <w:tr w:rsidR="00BC61CA" w:rsidRPr="00BC61CA" w14:paraId="6FE919DB" w14:textId="77777777" w:rsidTr="00BC61CA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4677ED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b/>
                <w:sz w:val="24"/>
                <w:szCs w:val="24"/>
                <w:lang w:val="sr-Latn-CS"/>
              </w:rPr>
              <w:t>Prednosti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C213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b/>
                <w:sz w:val="24"/>
                <w:szCs w:val="24"/>
                <w:lang w:val="sr-Latn-CS"/>
              </w:rPr>
              <w:t>Funkcionalnosti</w:t>
            </w:r>
          </w:p>
        </w:tc>
      </w:tr>
      <w:tr w:rsidR="00BC61CA" w:rsidRPr="00BC61CA" w14:paraId="6BAB1A9B" w14:textId="77777777" w:rsidTr="00BC61CA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91E749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 xml:space="preserve">Centralizovana evidencija podataka o proizvodima 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B7C1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 xml:space="preserve">Prikaz i pretraživanje svih proizvoda koje administrator i menadžer prodaje unose. Razvrstavanje proizvoda po kategorijama i unos odgovarajućih podataka o proizvodima. </w:t>
            </w:r>
          </w:p>
          <w:p w14:paraId="3A3057F5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</w:p>
        </w:tc>
      </w:tr>
      <w:tr w:rsidR="00BC61CA" w:rsidRPr="00BC61CA" w14:paraId="1835832D" w14:textId="77777777" w:rsidTr="00BC61CA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28ACE3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 xml:space="preserve">Centralizovana evidencija podataka o porudžbinama 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4E9E" w14:textId="5A2FF0C9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 xml:space="preserve">Prikaz svih aktivnih i završenih porudžbina koje su realizovane putem </w:t>
            </w:r>
            <w:r>
              <w:rPr>
                <w:sz w:val="24"/>
                <w:szCs w:val="24"/>
                <w:lang w:val="sr-Latn-CS"/>
              </w:rPr>
              <w:t>PETBAZAAR</w:t>
            </w:r>
            <w:r w:rsidRPr="00BC61CA">
              <w:rPr>
                <w:sz w:val="24"/>
                <w:szCs w:val="24"/>
                <w:lang w:val="sr-Latn-CS"/>
              </w:rPr>
              <w:t xml:space="preserve">-a. Ažuriranje statusa porudžbine od strane menadžera prodaje. </w:t>
            </w:r>
          </w:p>
          <w:p w14:paraId="773DC82E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</w:p>
        </w:tc>
      </w:tr>
      <w:tr w:rsidR="00BC61CA" w:rsidRPr="00BC61CA" w14:paraId="03B37BB5" w14:textId="77777777" w:rsidTr="00BC61CA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F60F91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 xml:space="preserve">Konzistentan prikaz podataka o proizvodima 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00CB0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 xml:space="preserve">Standardizacija prikaza i unosa podataka o proizvodima, uz mogućnost dodavanja opisa i linkova za dodatne informacije kako bi sadržaj bio pregledan i konzistentan. </w:t>
            </w:r>
          </w:p>
        </w:tc>
      </w:tr>
      <w:tr w:rsidR="00BC61CA" w:rsidRPr="00BC61CA" w14:paraId="28EFE2C1" w14:textId="77777777" w:rsidTr="00BC61CA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9D71F9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>Dvojezična podrška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1F2C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 xml:space="preserve">Prikaz sadržaja portala na srpskom i engleskom jeziku. Zahtevanje paralelnog unosa na oba jezika zbog konzistentnosti prezentacije na odgovarajućim jezicima. </w:t>
            </w:r>
          </w:p>
          <w:p w14:paraId="00FA99EE" w14:textId="77777777" w:rsidR="00BC61CA" w:rsidRPr="00BC61CA" w:rsidRDefault="00BC61CA">
            <w:pPr>
              <w:pStyle w:val="BodyText"/>
              <w:rPr>
                <w:sz w:val="24"/>
                <w:szCs w:val="24"/>
              </w:rPr>
            </w:pPr>
          </w:p>
        </w:tc>
      </w:tr>
      <w:tr w:rsidR="00BC61CA" w:rsidRPr="00BC61CA" w14:paraId="747AFB25" w14:textId="77777777" w:rsidTr="00BC61CA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DACECC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>Jednostavno ažuriranje podataka sa bilo koje lokacije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2E6F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</w:rPr>
            </w:pPr>
            <w:r w:rsidRPr="00BC61CA">
              <w:rPr>
                <w:sz w:val="24"/>
                <w:szCs w:val="24"/>
                <w:lang w:val="sr-Latn-CS"/>
              </w:rPr>
              <w:t xml:space="preserve">Mogućnost pristupa i ažuriranja svih podataka sa bilo koje lokacije, koristeći računar ili mobilni uređaj sa internet konekcijom. </w:t>
            </w:r>
          </w:p>
          <w:p w14:paraId="4DCE0AA3" w14:textId="77777777" w:rsidR="00BC61CA" w:rsidRPr="00BC61CA" w:rsidRDefault="00BC61CA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</w:p>
        </w:tc>
      </w:tr>
    </w:tbl>
    <w:p w14:paraId="5174CB0F" w14:textId="77777777" w:rsidR="0015193B" w:rsidRPr="00BC61CA" w:rsidRDefault="0015193B">
      <w:pPr>
        <w:rPr>
          <w:sz w:val="24"/>
          <w:szCs w:val="24"/>
          <w:lang w:val="hr-HR"/>
        </w:rPr>
      </w:pPr>
      <w:r w:rsidRPr="00BC61CA">
        <w:rPr>
          <w:sz w:val="24"/>
          <w:szCs w:val="24"/>
          <w:lang w:val="hr-HR"/>
        </w:rPr>
        <w:br w:type="page"/>
      </w:r>
    </w:p>
    <w:p w14:paraId="022BED9E" w14:textId="103FBEF1" w:rsidR="0015193B" w:rsidRDefault="0015193B">
      <w:pPr>
        <w:rPr>
          <w:sz w:val="32"/>
          <w:szCs w:val="32"/>
          <w:lang w:val="hr-HR"/>
        </w:rPr>
      </w:pPr>
    </w:p>
    <w:p w14:paraId="29470A94" w14:textId="77777777" w:rsidR="00BC61CA" w:rsidRPr="00BC61CA" w:rsidRDefault="00BC61CA" w:rsidP="00BC61CA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BC61CA">
        <w:rPr>
          <w:b/>
          <w:bCs/>
          <w:sz w:val="24"/>
          <w:szCs w:val="24"/>
          <w:lang w:val="sr-Latn-CS"/>
        </w:rPr>
        <w:t>Pretpostavke i zavisnosti</w:t>
      </w:r>
    </w:p>
    <w:p w14:paraId="256DA75C" w14:textId="1652D2A6" w:rsidR="00BC61CA" w:rsidRPr="00BC61CA" w:rsidRDefault="00BC61CA" w:rsidP="00BC61CA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>PETBAZAAR</w:t>
      </w:r>
      <w:r w:rsidR="004909D0">
        <w:rPr>
          <w:sz w:val="24"/>
          <w:szCs w:val="24"/>
          <w:lang w:val="sr-Latn-RS"/>
        </w:rPr>
        <w:t xml:space="preserve"> </w:t>
      </w:r>
      <w:r w:rsidRPr="00BC61CA">
        <w:rPr>
          <w:sz w:val="24"/>
          <w:szCs w:val="24"/>
          <w:lang w:val="sr-Latn-CS"/>
        </w:rPr>
        <w:t>sistem, kao Web aplikacija je zavisan od:</w:t>
      </w:r>
    </w:p>
    <w:p w14:paraId="7ABA34DB" w14:textId="77777777" w:rsidR="00BC61CA" w:rsidRPr="00BC61CA" w:rsidRDefault="00BC61CA" w:rsidP="00BC61CA">
      <w:pPr>
        <w:numPr>
          <w:ilvl w:val="0"/>
          <w:numId w:val="13"/>
        </w:num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Podrška Web servera za izabrani skripting jezik.</w:t>
      </w:r>
    </w:p>
    <w:p w14:paraId="548ABDDA" w14:textId="77777777" w:rsidR="00BC61CA" w:rsidRPr="00BC61CA" w:rsidRDefault="00BC61CA" w:rsidP="00BC61CA">
      <w:pPr>
        <w:numPr>
          <w:ilvl w:val="0"/>
          <w:numId w:val="13"/>
        </w:num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 xml:space="preserve">Podrška skripting jezika za Linux i Windows platformu. </w:t>
      </w:r>
    </w:p>
    <w:p w14:paraId="69A23D9E" w14:textId="77777777" w:rsidR="00BC61CA" w:rsidRPr="00BC61CA" w:rsidRDefault="00BC61CA" w:rsidP="00BC61CA">
      <w:pPr>
        <w:numPr>
          <w:ilvl w:val="0"/>
          <w:numId w:val="13"/>
        </w:num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Mogućnost povezivanja sa DBMS-om iz skripting jezika.</w:t>
      </w:r>
    </w:p>
    <w:p w14:paraId="1022C60B" w14:textId="77777777" w:rsidR="00BC61CA" w:rsidRPr="00BC61CA" w:rsidRDefault="00BC61CA" w:rsidP="00BC61CA">
      <w:pPr>
        <w:numPr>
          <w:ilvl w:val="0"/>
          <w:numId w:val="13"/>
        </w:num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Podrška DBMS-a za Linux i Windows platformu.</w:t>
      </w:r>
    </w:p>
    <w:p w14:paraId="21146033" w14:textId="77777777" w:rsidR="00BC61CA" w:rsidRPr="00BC61CA" w:rsidRDefault="00BC61CA" w:rsidP="00BC61CA">
      <w:pPr>
        <w:numPr>
          <w:ilvl w:val="0"/>
          <w:numId w:val="13"/>
        </w:num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Funkcionalnosti Web čitača koje korisnici upotrebljavaju za pristupanje portalu.</w:t>
      </w:r>
    </w:p>
    <w:p w14:paraId="25BB53F4" w14:textId="77777777" w:rsidR="00BC61CA" w:rsidRPr="00BC61CA" w:rsidRDefault="00BC61CA" w:rsidP="00BC61CA">
      <w:pPr>
        <w:numPr>
          <w:ilvl w:val="1"/>
          <w:numId w:val="10"/>
        </w:numPr>
        <w:rPr>
          <w:b/>
          <w:bCs/>
          <w:sz w:val="24"/>
          <w:szCs w:val="24"/>
        </w:rPr>
      </w:pPr>
      <w:bookmarkStart w:id="12" w:name="__RefHeading___Toc161771508"/>
      <w:bookmarkEnd w:id="12"/>
      <w:r w:rsidRPr="00BC61CA">
        <w:rPr>
          <w:b/>
          <w:bCs/>
          <w:sz w:val="24"/>
          <w:szCs w:val="24"/>
          <w:lang w:val="sr-Latn-CS"/>
        </w:rPr>
        <w:t>Cena</w:t>
      </w:r>
    </w:p>
    <w:p w14:paraId="1E907FCD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Zbog ograničenja u pogledu budžeta, cena razvoja sistema ne sme da premaši sumu od 250.000 dinara.</w:t>
      </w:r>
    </w:p>
    <w:p w14:paraId="28838BE1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Za instalaciju sistema će biti iskorišćeni postojeća Web server mašina tako da nije potrebno odvajati poseban budžet za kupovinu hardvera.</w:t>
      </w:r>
    </w:p>
    <w:p w14:paraId="5999F740" w14:textId="77777777" w:rsidR="00BC61CA" w:rsidRPr="00BC61CA" w:rsidRDefault="00BC61CA" w:rsidP="00BC61CA">
      <w:pPr>
        <w:numPr>
          <w:ilvl w:val="1"/>
          <w:numId w:val="10"/>
        </w:numPr>
        <w:rPr>
          <w:b/>
          <w:bCs/>
          <w:sz w:val="24"/>
          <w:szCs w:val="24"/>
        </w:rPr>
      </w:pPr>
      <w:bookmarkStart w:id="13" w:name="__RefHeading___Toc161771509"/>
      <w:bookmarkEnd w:id="13"/>
      <w:r w:rsidRPr="00BC61CA">
        <w:rPr>
          <w:b/>
          <w:bCs/>
          <w:sz w:val="24"/>
          <w:szCs w:val="24"/>
          <w:lang w:val="sr-Latn-CS"/>
        </w:rPr>
        <w:t>Licenciranje i instalacija</w:t>
      </w:r>
    </w:p>
    <w:p w14:paraId="02AF3B27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  <w:lang w:val="sr-Latn-CS"/>
        </w:rPr>
        <w:t>Sistem će za početak biti instaliran samo u CG&amp;GIS Lab-u tako da ne postoje posebni zahtevi u pogledu licenciranja.</w:t>
      </w:r>
    </w:p>
    <w:p w14:paraId="177D0609" w14:textId="62627EE3" w:rsidR="00BC61CA" w:rsidRDefault="00BC61CA" w:rsidP="00BC61CA">
      <w:pPr>
        <w:rPr>
          <w:sz w:val="24"/>
          <w:szCs w:val="24"/>
          <w:lang w:val="sr-Latn-CS"/>
        </w:rPr>
      </w:pPr>
      <w:r w:rsidRPr="00BC61CA">
        <w:rPr>
          <w:sz w:val="24"/>
          <w:szCs w:val="24"/>
          <w:lang w:val="sr-Latn-CS"/>
        </w:rPr>
        <w:t xml:space="preserve">Kako </w:t>
      </w:r>
      <w:r>
        <w:rPr>
          <w:sz w:val="24"/>
          <w:szCs w:val="24"/>
          <w:lang w:val="sr-Latn-RS"/>
        </w:rPr>
        <w:t>PETBAZAAR</w:t>
      </w:r>
      <w:r w:rsidRPr="00BC61CA">
        <w:rPr>
          <w:sz w:val="24"/>
          <w:szCs w:val="24"/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14:paraId="3C3952DC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b/>
          <w:bCs/>
          <w:sz w:val="24"/>
          <w:szCs w:val="24"/>
          <w:lang w:val="sr-Latn-CS"/>
        </w:rPr>
        <w:t>7</w:t>
      </w:r>
      <w:r w:rsidRPr="00BC61CA">
        <w:rPr>
          <w:b/>
          <w:bCs/>
          <w:sz w:val="28"/>
          <w:szCs w:val="28"/>
          <w:lang w:val="sr-Latn-CS"/>
        </w:rPr>
        <w:t>. Funkcionalni zahtevi</w:t>
      </w:r>
    </w:p>
    <w:p w14:paraId="7E2C8671" w14:textId="77C21D26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</w:rPr>
        <w:t xml:space="preserve">U </w:t>
      </w:r>
      <w:proofErr w:type="spellStart"/>
      <w:r w:rsidRPr="00BC61CA">
        <w:rPr>
          <w:sz w:val="24"/>
          <w:szCs w:val="24"/>
        </w:rPr>
        <w:t>ovom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odeljku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definisane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funkcionalnosti</w:t>
      </w:r>
      <w:proofErr w:type="spellEnd"/>
      <w:r w:rsidRPr="00BC61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PETBAZAAR </w:t>
      </w:r>
      <w:proofErr w:type="spellStart"/>
      <w:r w:rsidRPr="00BC61CA">
        <w:rPr>
          <w:sz w:val="24"/>
          <w:szCs w:val="24"/>
        </w:rPr>
        <w:t>sistema</w:t>
      </w:r>
      <w:proofErr w:type="spellEnd"/>
      <w:r w:rsidRPr="00BC61CA">
        <w:rPr>
          <w:sz w:val="24"/>
          <w:szCs w:val="24"/>
        </w:rPr>
        <w:t>. Op</w:t>
      </w:r>
      <w:proofErr w:type="spellStart"/>
      <w:r w:rsidRPr="00BC61CA">
        <w:rPr>
          <w:sz w:val="24"/>
          <w:szCs w:val="24"/>
        </w:rPr>
        <w:t>isane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funkcionalnosti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predstavljaju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osnovne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mogućnosti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sistema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koje</w:t>
      </w:r>
      <w:proofErr w:type="spellEnd"/>
      <w:r w:rsidRPr="00BC61CA">
        <w:rPr>
          <w:sz w:val="24"/>
          <w:szCs w:val="24"/>
        </w:rPr>
        <w:t xml:space="preserve"> je </w:t>
      </w:r>
      <w:proofErr w:type="spellStart"/>
      <w:r w:rsidRPr="00BC61CA">
        <w:rPr>
          <w:sz w:val="24"/>
          <w:szCs w:val="24"/>
        </w:rPr>
        <w:t>neophodno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implementirati</w:t>
      </w:r>
      <w:proofErr w:type="spellEnd"/>
      <w:r w:rsidRPr="00BC61CA">
        <w:rPr>
          <w:sz w:val="24"/>
          <w:szCs w:val="24"/>
        </w:rPr>
        <w:t xml:space="preserve"> da bi se </w:t>
      </w:r>
      <w:proofErr w:type="spellStart"/>
      <w:r w:rsidRPr="00BC61CA">
        <w:rPr>
          <w:sz w:val="24"/>
          <w:szCs w:val="24"/>
        </w:rPr>
        <w:t>zadovoljile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potrebe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korisnika</w:t>
      </w:r>
      <w:proofErr w:type="spellEnd"/>
      <w:r w:rsidRPr="00BC61CA">
        <w:rPr>
          <w:sz w:val="24"/>
          <w:szCs w:val="24"/>
        </w:rPr>
        <w:t>.</w:t>
      </w:r>
    </w:p>
    <w:p w14:paraId="0D2E8E59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b/>
          <w:bCs/>
          <w:sz w:val="24"/>
          <w:szCs w:val="24"/>
        </w:rPr>
        <w:t xml:space="preserve">7.1 </w:t>
      </w:r>
      <w:proofErr w:type="spellStart"/>
      <w:r w:rsidRPr="00BC61CA">
        <w:rPr>
          <w:b/>
          <w:bCs/>
          <w:sz w:val="24"/>
          <w:szCs w:val="24"/>
        </w:rPr>
        <w:t>Prijavljivanje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na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sistem</w:t>
      </w:r>
      <w:proofErr w:type="spellEnd"/>
    </w:p>
    <w:p w14:paraId="4E179205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</w:rPr>
        <w:br/>
        <w:t xml:space="preserve">Za </w:t>
      </w:r>
      <w:proofErr w:type="spellStart"/>
      <w:r w:rsidRPr="00BC61CA">
        <w:rPr>
          <w:sz w:val="24"/>
          <w:szCs w:val="24"/>
        </w:rPr>
        <w:t>administratora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menadžera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prodaje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voditelja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potrebno</w:t>
      </w:r>
      <w:proofErr w:type="spellEnd"/>
      <w:r w:rsidRPr="00BC61CA">
        <w:rPr>
          <w:sz w:val="24"/>
          <w:szCs w:val="24"/>
        </w:rPr>
        <w:t xml:space="preserve"> je </w:t>
      </w:r>
      <w:proofErr w:type="spellStart"/>
      <w:r w:rsidRPr="00BC61CA">
        <w:rPr>
          <w:sz w:val="24"/>
          <w:szCs w:val="24"/>
        </w:rPr>
        <w:t>omogućiti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prijavljivanje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sistem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putem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korisničkog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imena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lozinke</w:t>
      </w:r>
      <w:proofErr w:type="spellEnd"/>
      <w:r w:rsidRPr="00BC61CA">
        <w:rPr>
          <w:sz w:val="24"/>
          <w:szCs w:val="24"/>
        </w:rPr>
        <w:t xml:space="preserve">. </w:t>
      </w:r>
      <w:proofErr w:type="spellStart"/>
      <w:r w:rsidRPr="00BC61CA">
        <w:rPr>
          <w:sz w:val="24"/>
          <w:szCs w:val="24"/>
        </w:rPr>
        <w:t>Sistem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treba</w:t>
      </w:r>
      <w:proofErr w:type="spellEnd"/>
      <w:r w:rsidRPr="00BC61CA">
        <w:rPr>
          <w:sz w:val="24"/>
          <w:szCs w:val="24"/>
        </w:rPr>
        <w:t xml:space="preserve"> da </w:t>
      </w:r>
      <w:proofErr w:type="spellStart"/>
      <w:r w:rsidRPr="00BC61CA">
        <w:rPr>
          <w:sz w:val="24"/>
          <w:szCs w:val="24"/>
        </w:rPr>
        <w:t>obezbedi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sigurnost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podataka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korisnika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mogućnost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promene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lozinke</w:t>
      </w:r>
      <w:proofErr w:type="spellEnd"/>
      <w:r w:rsidRPr="00BC61CA">
        <w:rPr>
          <w:sz w:val="24"/>
          <w:szCs w:val="24"/>
        </w:rPr>
        <w:t xml:space="preserve">. </w:t>
      </w:r>
      <w:proofErr w:type="spellStart"/>
      <w:r w:rsidRPr="00BC61CA">
        <w:rPr>
          <w:sz w:val="24"/>
          <w:szCs w:val="24"/>
        </w:rPr>
        <w:t>Posetioci</w:t>
      </w:r>
      <w:proofErr w:type="spellEnd"/>
      <w:r w:rsidRPr="00BC61CA">
        <w:rPr>
          <w:sz w:val="24"/>
          <w:szCs w:val="24"/>
        </w:rPr>
        <w:t xml:space="preserve"> web </w:t>
      </w:r>
      <w:proofErr w:type="spellStart"/>
      <w:r w:rsidRPr="00BC61CA">
        <w:rPr>
          <w:sz w:val="24"/>
          <w:szCs w:val="24"/>
        </w:rPr>
        <w:t>aplikacije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mogu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pristupati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informacijama</w:t>
      </w:r>
      <w:proofErr w:type="spellEnd"/>
      <w:r w:rsidRPr="00BC61CA">
        <w:rPr>
          <w:sz w:val="24"/>
          <w:szCs w:val="24"/>
        </w:rPr>
        <w:t xml:space="preserve"> bez </w:t>
      </w:r>
      <w:proofErr w:type="spellStart"/>
      <w:r w:rsidRPr="00BC61CA">
        <w:rPr>
          <w:sz w:val="24"/>
          <w:szCs w:val="24"/>
        </w:rPr>
        <w:t>potrebe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prijavljivanjem</w:t>
      </w:r>
      <w:proofErr w:type="spellEnd"/>
      <w:r w:rsidRPr="00BC61CA">
        <w:rPr>
          <w:sz w:val="24"/>
          <w:szCs w:val="24"/>
        </w:rPr>
        <w:t>.</w:t>
      </w:r>
    </w:p>
    <w:p w14:paraId="7949B1AA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b/>
          <w:bCs/>
          <w:sz w:val="24"/>
          <w:szCs w:val="24"/>
        </w:rPr>
        <w:lastRenderedPageBreak/>
        <w:t xml:space="preserve">7.2 </w:t>
      </w:r>
      <w:proofErr w:type="spellStart"/>
      <w:r w:rsidRPr="00BC61CA">
        <w:rPr>
          <w:b/>
          <w:bCs/>
          <w:sz w:val="24"/>
          <w:szCs w:val="24"/>
        </w:rPr>
        <w:t>Unos</w:t>
      </w:r>
      <w:proofErr w:type="spellEnd"/>
      <w:r w:rsidRPr="00BC61CA">
        <w:rPr>
          <w:b/>
          <w:bCs/>
          <w:sz w:val="24"/>
          <w:szCs w:val="24"/>
        </w:rPr>
        <w:t xml:space="preserve">, </w:t>
      </w:r>
      <w:proofErr w:type="spellStart"/>
      <w:r w:rsidRPr="00BC61CA">
        <w:rPr>
          <w:b/>
          <w:bCs/>
          <w:sz w:val="24"/>
          <w:szCs w:val="24"/>
        </w:rPr>
        <w:t>prikaz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i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ažuriranje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osnovnih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podataka</w:t>
      </w:r>
      <w:proofErr w:type="spellEnd"/>
      <w:r w:rsidRPr="00BC61CA">
        <w:rPr>
          <w:b/>
          <w:bCs/>
          <w:sz w:val="24"/>
          <w:szCs w:val="24"/>
        </w:rPr>
        <w:t xml:space="preserve"> o </w:t>
      </w:r>
      <w:proofErr w:type="spellStart"/>
      <w:r w:rsidRPr="00BC61CA">
        <w:rPr>
          <w:b/>
          <w:bCs/>
          <w:sz w:val="24"/>
          <w:szCs w:val="24"/>
        </w:rPr>
        <w:t>proizvodima</w:t>
      </w:r>
      <w:proofErr w:type="spellEnd"/>
    </w:p>
    <w:p w14:paraId="1B31BD86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</w:rPr>
        <w:br/>
        <w:t xml:space="preserve">Administrator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menadžer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prodaje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imaju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mogućnost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kreiranja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novih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ažuriranja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postojećih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kao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brisanja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 koji </w:t>
      </w:r>
      <w:proofErr w:type="spellStart"/>
      <w:r w:rsidRPr="00BC61CA">
        <w:rPr>
          <w:sz w:val="24"/>
          <w:szCs w:val="24"/>
        </w:rPr>
        <w:t>više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nisu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dostupni</w:t>
      </w:r>
      <w:proofErr w:type="spellEnd"/>
      <w:r w:rsidRPr="00BC61CA">
        <w:rPr>
          <w:sz w:val="24"/>
          <w:szCs w:val="24"/>
        </w:rPr>
        <w:t xml:space="preserve">. Pored </w:t>
      </w:r>
      <w:proofErr w:type="spellStart"/>
      <w:r w:rsidRPr="00BC61CA">
        <w:rPr>
          <w:sz w:val="24"/>
          <w:szCs w:val="24"/>
        </w:rPr>
        <w:t>osnovnih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informacija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moguće</w:t>
      </w:r>
      <w:proofErr w:type="spellEnd"/>
      <w:r w:rsidRPr="00BC61CA">
        <w:rPr>
          <w:sz w:val="24"/>
          <w:szCs w:val="24"/>
        </w:rPr>
        <w:t xml:space="preserve"> je </w:t>
      </w:r>
      <w:proofErr w:type="spellStart"/>
      <w:r w:rsidRPr="00BC61CA">
        <w:rPr>
          <w:sz w:val="24"/>
          <w:szCs w:val="24"/>
        </w:rPr>
        <w:t>unositi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slike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opise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cene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svaki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</w:t>
      </w:r>
      <w:proofErr w:type="spellEnd"/>
      <w:r w:rsidRPr="00BC61CA">
        <w:rPr>
          <w:sz w:val="24"/>
          <w:szCs w:val="24"/>
        </w:rPr>
        <w:t>.</w:t>
      </w:r>
    </w:p>
    <w:p w14:paraId="5E406D68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b/>
          <w:bCs/>
          <w:sz w:val="24"/>
          <w:szCs w:val="24"/>
        </w:rPr>
        <w:t xml:space="preserve">7.3 </w:t>
      </w:r>
      <w:proofErr w:type="spellStart"/>
      <w:r w:rsidRPr="00BC61CA">
        <w:rPr>
          <w:b/>
          <w:bCs/>
          <w:sz w:val="24"/>
          <w:szCs w:val="24"/>
        </w:rPr>
        <w:t>Kreiranje</w:t>
      </w:r>
      <w:proofErr w:type="spellEnd"/>
      <w:r w:rsidRPr="00BC61CA">
        <w:rPr>
          <w:b/>
          <w:bCs/>
          <w:sz w:val="24"/>
          <w:szCs w:val="24"/>
        </w:rPr>
        <w:t xml:space="preserve">, </w:t>
      </w:r>
      <w:proofErr w:type="spellStart"/>
      <w:r w:rsidRPr="00BC61CA">
        <w:rPr>
          <w:b/>
          <w:bCs/>
          <w:sz w:val="24"/>
          <w:szCs w:val="24"/>
        </w:rPr>
        <w:t>arhiviranje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i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brisanje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kategorija</w:t>
      </w:r>
      <w:proofErr w:type="spellEnd"/>
    </w:p>
    <w:p w14:paraId="68B223AB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</w:rPr>
        <w:br/>
        <w:t xml:space="preserve">Administrator </w:t>
      </w:r>
      <w:proofErr w:type="spellStart"/>
      <w:r w:rsidRPr="00BC61CA">
        <w:rPr>
          <w:sz w:val="24"/>
          <w:szCs w:val="24"/>
        </w:rPr>
        <w:t>može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kreirati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nove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kategorije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kako</w:t>
      </w:r>
      <w:proofErr w:type="spellEnd"/>
      <w:r w:rsidRPr="00BC61CA">
        <w:rPr>
          <w:sz w:val="24"/>
          <w:szCs w:val="24"/>
        </w:rPr>
        <w:t xml:space="preserve"> bi </w:t>
      </w:r>
      <w:proofErr w:type="spellStart"/>
      <w:r w:rsidRPr="00BC61CA">
        <w:rPr>
          <w:sz w:val="24"/>
          <w:szCs w:val="24"/>
        </w:rPr>
        <w:t>olakšao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pretragu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korisnicima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kao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arhivirati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ili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brisati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kategorije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više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nisu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relevantne</w:t>
      </w:r>
      <w:proofErr w:type="spellEnd"/>
      <w:r w:rsidRPr="00BC61CA">
        <w:rPr>
          <w:sz w:val="24"/>
          <w:szCs w:val="24"/>
        </w:rPr>
        <w:t>.</w:t>
      </w:r>
    </w:p>
    <w:p w14:paraId="150F3EC0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b/>
          <w:bCs/>
          <w:sz w:val="24"/>
          <w:szCs w:val="24"/>
        </w:rPr>
        <w:t xml:space="preserve">7.4 </w:t>
      </w:r>
      <w:proofErr w:type="spellStart"/>
      <w:r w:rsidRPr="00BC61CA">
        <w:rPr>
          <w:b/>
          <w:bCs/>
          <w:sz w:val="24"/>
          <w:szCs w:val="24"/>
        </w:rPr>
        <w:t>Unos</w:t>
      </w:r>
      <w:proofErr w:type="spellEnd"/>
      <w:r w:rsidRPr="00BC61CA">
        <w:rPr>
          <w:b/>
          <w:bCs/>
          <w:sz w:val="24"/>
          <w:szCs w:val="24"/>
        </w:rPr>
        <w:t xml:space="preserve">, </w:t>
      </w:r>
      <w:proofErr w:type="spellStart"/>
      <w:r w:rsidRPr="00BC61CA">
        <w:rPr>
          <w:b/>
          <w:bCs/>
          <w:sz w:val="24"/>
          <w:szCs w:val="24"/>
        </w:rPr>
        <w:t>prikaz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i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ažuriranje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podataka</w:t>
      </w:r>
      <w:proofErr w:type="spellEnd"/>
      <w:r w:rsidRPr="00BC61CA">
        <w:rPr>
          <w:b/>
          <w:bCs/>
          <w:sz w:val="24"/>
          <w:szCs w:val="24"/>
        </w:rPr>
        <w:t xml:space="preserve"> o </w:t>
      </w:r>
      <w:proofErr w:type="spellStart"/>
      <w:r w:rsidRPr="00BC61CA">
        <w:rPr>
          <w:b/>
          <w:bCs/>
          <w:sz w:val="24"/>
          <w:szCs w:val="24"/>
        </w:rPr>
        <w:t>korisnicima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sistema</w:t>
      </w:r>
      <w:proofErr w:type="spellEnd"/>
    </w:p>
    <w:p w14:paraId="04E7073F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</w:rPr>
        <w:br/>
        <w:t xml:space="preserve">Za </w:t>
      </w:r>
      <w:proofErr w:type="spellStart"/>
      <w:r w:rsidRPr="00BC61CA">
        <w:rPr>
          <w:sz w:val="24"/>
          <w:szCs w:val="24"/>
        </w:rPr>
        <w:t>svaki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kreirani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nalog</w:t>
      </w:r>
      <w:proofErr w:type="spellEnd"/>
      <w:r w:rsidRPr="00BC61CA">
        <w:rPr>
          <w:sz w:val="24"/>
          <w:szCs w:val="24"/>
        </w:rPr>
        <w:t xml:space="preserve"> (administrator, </w:t>
      </w:r>
      <w:proofErr w:type="spellStart"/>
      <w:r w:rsidRPr="00BC61CA">
        <w:rPr>
          <w:sz w:val="24"/>
          <w:szCs w:val="24"/>
        </w:rPr>
        <w:t>menadžer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prodaje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voditelj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) </w:t>
      </w:r>
      <w:proofErr w:type="spellStart"/>
      <w:r w:rsidRPr="00BC61CA">
        <w:rPr>
          <w:sz w:val="24"/>
          <w:szCs w:val="24"/>
        </w:rPr>
        <w:t>potrebno</w:t>
      </w:r>
      <w:proofErr w:type="spellEnd"/>
      <w:r w:rsidRPr="00BC61CA">
        <w:rPr>
          <w:sz w:val="24"/>
          <w:szCs w:val="24"/>
        </w:rPr>
        <w:t xml:space="preserve"> je </w:t>
      </w:r>
      <w:proofErr w:type="spellStart"/>
      <w:r w:rsidRPr="00BC61CA">
        <w:rPr>
          <w:sz w:val="24"/>
          <w:szCs w:val="24"/>
        </w:rPr>
        <w:t>voditi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evidenciju</w:t>
      </w:r>
      <w:proofErr w:type="spellEnd"/>
      <w:r w:rsidRPr="00BC61CA">
        <w:rPr>
          <w:sz w:val="24"/>
          <w:szCs w:val="24"/>
        </w:rPr>
        <w:t xml:space="preserve"> o </w:t>
      </w:r>
      <w:proofErr w:type="spellStart"/>
      <w:r w:rsidRPr="00BC61CA">
        <w:rPr>
          <w:sz w:val="24"/>
          <w:szCs w:val="24"/>
        </w:rPr>
        <w:t>osnovnim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informacijama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korisnika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centralizovanom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nivou</w:t>
      </w:r>
      <w:proofErr w:type="spellEnd"/>
      <w:r w:rsidRPr="00BC61CA">
        <w:rPr>
          <w:sz w:val="24"/>
          <w:szCs w:val="24"/>
        </w:rPr>
        <w:t xml:space="preserve">. </w:t>
      </w:r>
      <w:proofErr w:type="spellStart"/>
      <w:r w:rsidRPr="00BC61CA">
        <w:rPr>
          <w:sz w:val="24"/>
          <w:szCs w:val="24"/>
        </w:rPr>
        <w:t>Svaki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korisnik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mogućnost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ažuriranja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sopstvenih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podataka</w:t>
      </w:r>
      <w:proofErr w:type="spellEnd"/>
      <w:r w:rsidRPr="00BC61CA">
        <w:rPr>
          <w:sz w:val="24"/>
          <w:szCs w:val="24"/>
        </w:rPr>
        <w:t>.</w:t>
      </w:r>
    </w:p>
    <w:p w14:paraId="2E0DB7E8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b/>
          <w:bCs/>
          <w:sz w:val="24"/>
          <w:szCs w:val="24"/>
        </w:rPr>
        <w:t xml:space="preserve">7.5 </w:t>
      </w:r>
      <w:proofErr w:type="spellStart"/>
      <w:r w:rsidRPr="00BC61CA">
        <w:rPr>
          <w:b/>
          <w:bCs/>
          <w:sz w:val="24"/>
          <w:szCs w:val="24"/>
        </w:rPr>
        <w:t>Unos</w:t>
      </w:r>
      <w:proofErr w:type="spellEnd"/>
      <w:r w:rsidRPr="00BC61CA">
        <w:rPr>
          <w:b/>
          <w:bCs/>
          <w:sz w:val="24"/>
          <w:szCs w:val="24"/>
        </w:rPr>
        <w:t xml:space="preserve">, </w:t>
      </w:r>
      <w:proofErr w:type="spellStart"/>
      <w:r w:rsidRPr="00BC61CA">
        <w:rPr>
          <w:b/>
          <w:bCs/>
          <w:sz w:val="24"/>
          <w:szCs w:val="24"/>
        </w:rPr>
        <w:t>prikaz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i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ažuriranje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recenzija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proizvoda</w:t>
      </w:r>
      <w:proofErr w:type="spellEnd"/>
    </w:p>
    <w:p w14:paraId="5F5505B6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</w:rPr>
        <w:br/>
      </w:r>
      <w:proofErr w:type="spellStart"/>
      <w:r w:rsidRPr="00BC61CA">
        <w:rPr>
          <w:sz w:val="24"/>
          <w:szCs w:val="24"/>
        </w:rPr>
        <w:t>Sistem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treba</w:t>
      </w:r>
      <w:proofErr w:type="spellEnd"/>
      <w:r w:rsidRPr="00BC61CA">
        <w:rPr>
          <w:sz w:val="24"/>
          <w:szCs w:val="24"/>
        </w:rPr>
        <w:t xml:space="preserve"> da </w:t>
      </w:r>
      <w:proofErr w:type="spellStart"/>
      <w:r w:rsidRPr="00BC61CA">
        <w:rPr>
          <w:sz w:val="24"/>
          <w:szCs w:val="24"/>
        </w:rPr>
        <w:t>omogući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korisnicima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unos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recenzija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ocena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proizvode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kupili</w:t>
      </w:r>
      <w:proofErr w:type="spellEnd"/>
      <w:r w:rsidRPr="00BC61CA">
        <w:rPr>
          <w:sz w:val="24"/>
          <w:szCs w:val="24"/>
        </w:rPr>
        <w:t xml:space="preserve">. </w:t>
      </w:r>
      <w:proofErr w:type="spellStart"/>
      <w:r w:rsidRPr="00BC61CA">
        <w:rPr>
          <w:sz w:val="24"/>
          <w:szCs w:val="24"/>
        </w:rPr>
        <w:t>Prikaz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recenzija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će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biti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organizovan</w:t>
      </w:r>
      <w:proofErr w:type="spellEnd"/>
      <w:r w:rsidRPr="00BC61CA">
        <w:rPr>
          <w:sz w:val="24"/>
          <w:szCs w:val="24"/>
        </w:rPr>
        <w:t xml:space="preserve"> po </w:t>
      </w:r>
      <w:proofErr w:type="spellStart"/>
      <w:r w:rsidRPr="00BC61CA">
        <w:rPr>
          <w:sz w:val="24"/>
          <w:szCs w:val="24"/>
        </w:rPr>
        <w:t>proizvodima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uz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mogućnost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sortiranja</w:t>
      </w:r>
      <w:proofErr w:type="spellEnd"/>
      <w:r w:rsidRPr="00BC61CA">
        <w:rPr>
          <w:sz w:val="24"/>
          <w:szCs w:val="24"/>
        </w:rPr>
        <w:t xml:space="preserve"> po </w:t>
      </w:r>
      <w:proofErr w:type="spellStart"/>
      <w:r w:rsidRPr="00BC61CA">
        <w:rPr>
          <w:sz w:val="24"/>
          <w:szCs w:val="24"/>
        </w:rPr>
        <w:t>datumu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ili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oceni</w:t>
      </w:r>
      <w:proofErr w:type="spellEnd"/>
      <w:r w:rsidRPr="00BC61CA">
        <w:rPr>
          <w:sz w:val="24"/>
          <w:szCs w:val="24"/>
        </w:rPr>
        <w:t>.</w:t>
      </w:r>
    </w:p>
    <w:p w14:paraId="5BC90D6D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b/>
          <w:bCs/>
          <w:sz w:val="24"/>
          <w:szCs w:val="24"/>
        </w:rPr>
        <w:t xml:space="preserve">7.6 </w:t>
      </w:r>
      <w:proofErr w:type="spellStart"/>
      <w:r w:rsidRPr="00BC61CA">
        <w:rPr>
          <w:b/>
          <w:bCs/>
          <w:sz w:val="24"/>
          <w:szCs w:val="24"/>
        </w:rPr>
        <w:t>Upravljanje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porudžbinama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i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statusima</w:t>
      </w:r>
      <w:proofErr w:type="spellEnd"/>
    </w:p>
    <w:p w14:paraId="4B150788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</w:rPr>
        <w:br/>
        <w:t xml:space="preserve">Administrator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menadžer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prodaje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imaju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pristup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listi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svih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porudžbina</w:t>
      </w:r>
      <w:proofErr w:type="spellEnd"/>
      <w:r w:rsidRPr="00BC61CA">
        <w:rPr>
          <w:sz w:val="24"/>
          <w:szCs w:val="24"/>
        </w:rPr>
        <w:t xml:space="preserve">. Oni </w:t>
      </w:r>
      <w:proofErr w:type="spellStart"/>
      <w:r w:rsidRPr="00BC61CA">
        <w:rPr>
          <w:sz w:val="24"/>
          <w:szCs w:val="24"/>
        </w:rPr>
        <w:t>mogu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ažurirati</w:t>
      </w:r>
      <w:proofErr w:type="spellEnd"/>
      <w:r w:rsidRPr="00BC61CA">
        <w:rPr>
          <w:sz w:val="24"/>
          <w:szCs w:val="24"/>
        </w:rPr>
        <w:t xml:space="preserve"> status </w:t>
      </w:r>
      <w:proofErr w:type="spellStart"/>
      <w:r w:rsidRPr="00BC61CA">
        <w:rPr>
          <w:sz w:val="24"/>
          <w:szCs w:val="24"/>
        </w:rPr>
        <w:t>porudžbine</w:t>
      </w:r>
      <w:proofErr w:type="spellEnd"/>
      <w:r w:rsidRPr="00BC61CA">
        <w:rPr>
          <w:sz w:val="24"/>
          <w:szCs w:val="24"/>
        </w:rPr>
        <w:t xml:space="preserve"> (</w:t>
      </w:r>
      <w:proofErr w:type="spellStart"/>
      <w:r w:rsidRPr="00BC61CA">
        <w:rPr>
          <w:sz w:val="24"/>
          <w:szCs w:val="24"/>
        </w:rPr>
        <w:t>na</w:t>
      </w:r>
      <w:proofErr w:type="spellEnd"/>
      <w:r w:rsidRPr="00BC61CA">
        <w:rPr>
          <w:sz w:val="24"/>
          <w:szCs w:val="24"/>
        </w:rPr>
        <w:t xml:space="preserve"> primer, „u </w:t>
      </w:r>
      <w:proofErr w:type="spellStart"/>
      <w:proofErr w:type="gramStart"/>
      <w:r w:rsidRPr="00BC61CA">
        <w:rPr>
          <w:sz w:val="24"/>
          <w:szCs w:val="24"/>
        </w:rPr>
        <w:t>obradi</w:t>
      </w:r>
      <w:proofErr w:type="spellEnd"/>
      <w:r w:rsidRPr="00BC61CA">
        <w:rPr>
          <w:sz w:val="24"/>
          <w:szCs w:val="24"/>
        </w:rPr>
        <w:t>“</w:t>
      </w:r>
      <w:proofErr w:type="gramEnd"/>
      <w:r w:rsidRPr="00BC61CA">
        <w:rPr>
          <w:sz w:val="24"/>
          <w:szCs w:val="24"/>
        </w:rPr>
        <w:t>, „</w:t>
      </w:r>
      <w:proofErr w:type="spellStart"/>
      <w:r w:rsidRPr="00BC61CA">
        <w:rPr>
          <w:sz w:val="24"/>
          <w:szCs w:val="24"/>
        </w:rPr>
        <w:t>isporučeno</w:t>
      </w:r>
      <w:proofErr w:type="spellEnd"/>
      <w:r w:rsidRPr="00BC61CA">
        <w:rPr>
          <w:sz w:val="24"/>
          <w:szCs w:val="24"/>
        </w:rPr>
        <w:t xml:space="preserve">“) </w:t>
      </w:r>
      <w:proofErr w:type="spellStart"/>
      <w:r w:rsidRPr="00BC61CA">
        <w:rPr>
          <w:sz w:val="24"/>
          <w:szCs w:val="24"/>
        </w:rPr>
        <w:t>kako</w:t>
      </w:r>
      <w:proofErr w:type="spellEnd"/>
      <w:r w:rsidRPr="00BC61CA">
        <w:rPr>
          <w:sz w:val="24"/>
          <w:szCs w:val="24"/>
        </w:rPr>
        <w:t xml:space="preserve"> bi </w:t>
      </w:r>
      <w:proofErr w:type="spellStart"/>
      <w:r w:rsidRPr="00BC61CA">
        <w:rPr>
          <w:sz w:val="24"/>
          <w:szCs w:val="24"/>
        </w:rPr>
        <w:t>korisnici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imali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ažurne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informacije</w:t>
      </w:r>
      <w:proofErr w:type="spellEnd"/>
      <w:r w:rsidRPr="00BC61CA">
        <w:rPr>
          <w:sz w:val="24"/>
          <w:szCs w:val="24"/>
        </w:rPr>
        <w:t xml:space="preserve"> o </w:t>
      </w:r>
      <w:proofErr w:type="spellStart"/>
      <w:r w:rsidRPr="00BC61CA">
        <w:rPr>
          <w:sz w:val="24"/>
          <w:szCs w:val="24"/>
        </w:rPr>
        <w:t>statusu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svojih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narudžbina</w:t>
      </w:r>
      <w:proofErr w:type="spellEnd"/>
      <w:r w:rsidRPr="00BC61CA">
        <w:rPr>
          <w:sz w:val="24"/>
          <w:szCs w:val="24"/>
        </w:rPr>
        <w:t>.</w:t>
      </w:r>
    </w:p>
    <w:p w14:paraId="00CECCB1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b/>
          <w:bCs/>
          <w:sz w:val="24"/>
          <w:szCs w:val="24"/>
        </w:rPr>
        <w:t xml:space="preserve">7.7 </w:t>
      </w:r>
      <w:proofErr w:type="spellStart"/>
      <w:r w:rsidRPr="00BC61CA">
        <w:rPr>
          <w:b/>
          <w:bCs/>
          <w:sz w:val="24"/>
          <w:szCs w:val="24"/>
        </w:rPr>
        <w:t>Upravljanje</w:t>
      </w:r>
      <w:proofErr w:type="spellEnd"/>
      <w:r w:rsidRPr="00BC61CA">
        <w:rPr>
          <w:b/>
          <w:bCs/>
          <w:sz w:val="24"/>
          <w:szCs w:val="24"/>
        </w:rPr>
        <w:t xml:space="preserve"> </w:t>
      </w:r>
      <w:proofErr w:type="spellStart"/>
      <w:r w:rsidRPr="00BC61CA">
        <w:rPr>
          <w:b/>
          <w:bCs/>
          <w:sz w:val="24"/>
          <w:szCs w:val="24"/>
        </w:rPr>
        <w:t>zalihama</w:t>
      </w:r>
      <w:proofErr w:type="spellEnd"/>
    </w:p>
    <w:p w14:paraId="188F6570" w14:textId="77777777" w:rsidR="00BC61CA" w:rsidRPr="00BC61CA" w:rsidRDefault="00BC61CA" w:rsidP="00BC61CA">
      <w:pPr>
        <w:rPr>
          <w:sz w:val="24"/>
          <w:szCs w:val="24"/>
        </w:rPr>
      </w:pPr>
      <w:r w:rsidRPr="00BC61CA">
        <w:rPr>
          <w:sz w:val="24"/>
          <w:szCs w:val="24"/>
        </w:rPr>
        <w:br/>
      </w:r>
      <w:proofErr w:type="spellStart"/>
      <w:r w:rsidRPr="00BC61CA">
        <w:rPr>
          <w:sz w:val="24"/>
          <w:szCs w:val="24"/>
        </w:rPr>
        <w:t>Voditelj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proizvoda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menadžer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prodaje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mogu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upravljati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zalihama</w:t>
      </w:r>
      <w:proofErr w:type="spellEnd"/>
      <w:r w:rsidRPr="00BC61CA">
        <w:rPr>
          <w:sz w:val="24"/>
          <w:szCs w:val="24"/>
        </w:rPr>
        <w:t xml:space="preserve"> za </w:t>
      </w:r>
      <w:proofErr w:type="spellStart"/>
      <w:r w:rsidRPr="00BC61CA">
        <w:rPr>
          <w:sz w:val="24"/>
          <w:szCs w:val="24"/>
        </w:rPr>
        <w:t>svaki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proizvod</w:t>
      </w:r>
      <w:proofErr w:type="spellEnd"/>
      <w:r w:rsidRPr="00BC61CA">
        <w:rPr>
          <w:sz w:val="24"/>
          <w:szCs w:val="24"/>
        </w:rPr>
        <w:t xml:space="preserve">, </w:t>
      </w:r>
      <w:proofErr w:type="spellStart"/>
      <w:r w:rsidRPr="00BC61CA">
        <w:rPr>
          <w:sz w:val="24"/>
          <w:szCs w:val="24"/>
        </w:rPr>
        <w:t>ažurirajući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količinu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dostupnih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artikala</w:t>
      </w:r>
      <w:proofErr w:type="spellEnd"/>
      <w:r w:rsidRPr="00BC61CA">
        <w:rPr>
          <w:sz w:val="24"/>
          <w:szCs w:val="24"/>
        </w:rPr>
        <w:t xml:space="preserve"> u </w:t>
      </w:r>
      <w:proofErr w:type="spellStart"/>
      <w:r w:rsidRPr="00BC61CA">
        <w:rPr>
          <w:sz w:val="24"/>
          <w:szCs w:val="24"/>
        </w:rPr>
        <w:t>skladištu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kako</w:t>
      </w:r>
      <w:proofErr w:type="spellEnd"/>
      <w:r w:rsidRPr="00BC61CA">
        <w:rPr>
          <w:sz w:val="24"/>
          <w:szCs w:val="24"/>
        </w:rPr>
        <w:t xml:space="preserve"> bi se </w:t>
      </w:r>
      <w:proofErr w:type="spellStart"/>
      <w:r w:rsidRPr="00BC61CA">
        <w:rPr>
          <w:sz w:val="24"/>
          <w:szCs w:val="24"/>
        </w:rPr>
        <w:t>izbegle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situacije</w:t>
      </w:r>
      <w:proofErr w:type="spellEnd"/>
      <w:r w:rsidRPr="00BC61CA">
        <w:rPr>
          <w:sz w:val="24"/>
          <w:szCs w:val="24"/>
        </w:rPr>
        <w:t xml:space="preserve"> da </w:t>
      </w:r>
      <w:proofErr w:type="spellStart"/>
      <w:r w:rsidRPr="00BC61CA">
        <w:rPr>
          <w:sz w:val="24"/>
          <w:szCs w:val="24"/>
        </w:rPr>
        <w:t>proizvodi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budu</w:t>
      </w:r>
      <w:proofErr w:type="spellEnd"/>
      <w:r w:rsidRPr="00BC61CA">
        <w:rPr>
          <w:sz w:val="24"/>
          <w:szCs w:val="24"/>
        </w:rPr>
        <w:t xml:space="preserve"> </w:t>
      </w:r>
      <w:proofErr w:type="spellStart"/>
      <w:r w:rsidRPr="00BC61CA">
        <w:rPr>
          <w:sz w:val="24"/>
          <w:szCs w:val="24"/>
        </w:rPr>
        <w:t>nedostupni</w:t>
      </w:r>
      <w:proofErr w:type="spellEnd"/>
      <w:r w:rsidRPr="00BC61CA">
        <w:rPr>
          <w:sz w:val="24"/>
          <w:szCs w:val="24"/>
        </w:rPr>
        <w:t>.</w:t>
      </w:r>
    </w:p>
    <w:p w14:paraId="503349F0" w14:textId="77777777" w:rsidR="00BC61CA" w:rsidRPr="00BC61CA" w:rsidRDefault="00BC61CA" w:rsidP="00BC61CA">
      <w:pPr>
        <w:rPr>
          <w:sz w:val="24"/>
          <w:szCs w:val="24"/>
        </w:rPr>
      </w:pPr>
    </w:p>
    <w:p w14:paraId="6845D7D1" w14:textId="77777777" w:rsidR="00BC61CA" w:rsidRPr="00BC61CA" w:rsidRDefault="00BC61CA" w:rsidP="00BC61CA">
      <w:pPr>
        <w:rPr>
          <w:sz w:val="24"/>
          <w:szCs w:val="24"/>
        </w:rPr>
      </w:pPr>
    </w:p>
    <w:p w14:paraId="325D49F6" w14:textId="77777777" w:rsidR="00BC61CA" w:rsidRPr="00BC61CA" w:rsidRDefault="00BC61CA" w:rsidP="00BC61CA">
      <w:pPr>
        <w:rPr>
          <w:sz w:val="32"/>
          <w:szCs w:val="32"/>
        </w:rPr>
      </w:pPr>
    </w:p>
    <w:p w14:paraId="6AD405D5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b/>
          <w:bCs/>
          <w:sz w:val="24"/>
          <w:szCs w:val="24"/>
          <w:lang w:val="sr-Latn-RS"/>
        </w:rPr>
        <w:lastRenderedPageBreak/>
        <w:t>8.</w:t>
      </w:r>
      <w:bookmarkStart w:id="14" w:name="__RefHeading___Toc161771518"/>
      <w:r w:rsidRPr="004909D0">
        <w:rPr>
          <w:b/>
          <w:bCs/>
          <w:sz w:val="24"/>
          <w:szCs w:val="24"/>
          <w:lang w:val="sr-Latn-CS"/>
        </w:rPr>
        <w:t>Ograničenja</w:t>
      </w:r>
      <w:bookmarkEnd w:id="14"/>
      <w:r w:rsidRPr="004909D0">
        <w:rPr>
          <w:b/>
          <w:bCs/>
          <w:sz w:val="24"/>
          <w:szCs w:val="24"/>
          <w:lang w:val="sr-Latn-CS"/>
        </w:rPr>
        <w:t xml:space="preserve"> </w:t>
      </w:r>
    </w:p>
    <w:p w14:paraId="62F0B3E3" w14:textId="05103ABC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 xml:space="preserve">Kao dopuna pretpostavki i zavisnosti definisanih u odeljku 6, </w:t>
      </w:r>
      <w:r>
        <w:rPr>
          <w:sz w:val="24"/>
          <w:szCs w:val="24"/>
          <w:lang w:val="sr-Latn-RS"/>
        </w:rPr>
        <w:t xml:space="preserve">PETBAZAAR </w:t>
      </w:r>
      <w:r w:rsidRPr="004909D0">
        <w:rPr>
          <w:sz w:val="24"/>
          <w:szCs w:val="24"/>
          <w:lang w:val="sr-Latn-CS"/>
        </w:rPr>
        <w:t>sistem će biti razvijan pod sledećim ograničenjima:</w:t>
      </w:r>
    </w:p>
    <w:p w14:paraId="473200E1" w14:textId="77777777" w:rsidR="004909D0" w:rsidRPr="004909D0" w:rsidRDefault="004909D0" w:rsidP="004909D0">
      <w:pPr>
        <w:numPr>
          <w:ilvl w:val="0"/>
          <w:numId w:val="14"/>
        </w:num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>Sistem neće zahtevati nabavljanje novog hardvera.</w:t>
      </w:r>
    </w:p>
    <w:p w14:paraId="6458836A" w14:textId="77777777" w:rsidR="004909D0" w:rsidRPr="004909D0" w:rsidRDefault="004909D0" w:rsidP="004909D0">
      <w:pPr>
        <w:numPr>
          <w:ilvl w:val="0"/>
          <w:numId w:val="14"/>
        </w:num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>Sistem će se osloniti na besplatna softverska rešenja (skripting jezik, DBMS, Web server), tako da neće zahtevati kupovinu dodatnog softvera.</w:t>
      </w:r>
    </w:p>
    <w:p w14:paraId="32B664E2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b/>
          <w:bCs/>
          <w:sz w:val="24"/>
          <w:szCs w:val="24"/>
          <w:lang w:val="sr-Latn-CS"/>
        </w:rPr>
        <w:t>9. Zahtevi u pogledu kvaliteta</w:t>
      </w:r>
    </w:p>
    <w:p w14:paraId="1A48F0BF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</w:rPr>
        <w:t xml:space="preserve">U </w:t>
      </w:r>
      <w:proofErr w:type="spellStart"/>
      <w:r w:rsidRPr="004909D0">
        <w:rPr>
          <w:sz w:val="24"/>
          <w:szCs w:val="24"/>
        </w:rPr>
        <w:t>ovom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odeljku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definisan</w:t>
      </w:r>
      <w:proofErr w:type="spellEnd"/>
      <w:r w:rsidRPr="004909D0">
        <w:rPr>
          <w:sz w:val="24"/>
          <w:szCs w:val="24"/>
        </w:rPr>
        <w:t xml:space="preserve"> je </w:t>
      </w:r>
      <w:proofErr w:type="spellStart"/>
      <w:r w:rsidRPr="004909D0">
        <w:rPr>
          <w:sz w:val="24"/>
          <w:szCs w:val="24"/>
        </w:rPr>
        <w:t>očekivani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kvalitet</w:t>
      </w:r>
      <w:proofErr w:type="spellEnd"/>
      <w:r w:rsidRPr="004909D0">
        <w:rPr>
          <w:sz w:val="24"/>
          <w:szCs w:val="24"/>
        </w:rPr>
        <w:t xml:space="preserve"> u </w:t>
      </w:r>
      <w:proofErr w:type="spellStart"/>
      <w:r w:rsidRPr="004909D0">
        <w:rPr>
          <w:sz w:val="24"/>
          <w:szCs w:val="24"/>
        </w:rPr>
        <w:t>pogledu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performansi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pouzdanosti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tolerancije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na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greške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lakoće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korišćenja</w:t>
      </w:r>
      <w:proofErr w:type="spellEnd"/>
      <w:r w:rsidRPr="004909D0">
        <w:rPr>
          <w:sz w:val="24"/>
          <w:szCs w:val="24"/>
        </w:rPr>
        <w:t>.</w:t>
      </w:r>
    </w:p>
    <w:p w14:paraId="7B487D2A" w14:textId="77777777" w:rsidR="004909D0" w:rsidRPr="004909D0" w:rsidRDefault="004909D0" w:rsidP="004909D0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4909D0">
        <w:rPr>
          <w:b/>
          <w:bCs/>
          <w:sz w:val="24"/>
          <w:szCs w:val="24"/>
        </w:rPr>
        <w:t>Dostupnost</w:t>
      </w:r>
      <w:proofErr w:type="spellEnd"/>
      <w:r w:rsidRPr="004909D0">
        <w:rPr>
          <w:b/>
          <w:bCs/>
          <w:sz w:val="24"/>
          <w:szCs w:val="24"/>
        </w:rPr>
        <w:t>:</w:t>
      </w:r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Sistem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će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biti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dostupan</w:t>
      </w:r>
      <w:proofErr w:type="spellEnd"/>
      <w:r w:rsidRPr="004909D0">
        <w:rPr>
          <w:sz w:val="24"/>
          <w:szCs w:val="24"/>
        </w:rPr>
        <w:t xml:space="preserve"> 24 </w:t>
      </w:r>
      <w:proofErr w:type="spellStart"/>
      <w:r w:rsidRPr="004909D0">
        <w:rPr>
          <w:sz w:val="24"/>
          <w:szCs w:val="24"/>
        </w:rPr>
        <w:t>časa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dnevno</w:t>
      </w:r>
      <w:proofErr w:type="spellEnd"/>
      <w:r w:rsidRPr="004909D0">
        <w:rPr>
          <w:sz w:val="24"/>
          <w:szCs w:val="24"/>
        </w:rPr>
        <w:t xml:space="preserve">, 7 dana u </w:t>
      </w:r>
      <w:proofErr w:type="spellStart"/>
      <w:r w:rsidRPr="004909D0">
        <w:rPr>
          <w:sz w:val="24"/>
          <w:szCs w:val="24"/>
        </w:rPr>
        <w:t>nedelji</w:t>
      </w:r>
      <w:proofErr w:type="spellEnd"/>
      <w:r w:rsidRPr="004909D0">
        <w:rPr>
          <w:sz w:val="24"/>
          <w:szCs w:val="24"/>
        </w:rPr>
        <w:t>.</w:t>
      </w:r>
    </w:p>
    <w:p w14:paraId="26F6B3CA" w14:textId="77777777" w:rsidR="004909D0" w:rsidRPr="004909D0" w:rsidRDefault="004909D0" w:rsidP="004909D0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4909D0">
        <w:rPr>
          <w:b/>
          <w:bCs/>
          <w:sz w:val="24"/>
          <w:szCs w:val="24"/>
        </w:rPr>
        <w:t>Lakoća</w:t>
      </w:r>
      <w:proofErr w:type="spellEnd"/>
      <w:r w:rsidRPr="004909D0">
        <w:rPr>
          <w:b/>
          <w:bCs/>
          <w:sz w:val="24"/>
          <w:szCs w:val="24"/>
        </w:rPr>
        <w:t xml:space="preserve"> </w:t>
      </w:r>
      <w:proofErr w:type="spellStart"/>
      <w:r w:rsidRPr="004909D0">
        <w:rPr>
          <w:b/>
          <w:bCs/>
          <w:sz w:val="24"/>
          <w:szCs w:val="24"/>
        </w:rPr>
        <w:t>korišćenja</w:t>
      </w:r>
      <w:proofErr w:type="spellEnd"/>
      <w:r w:rsidRPr="004909D0">
        <w:rPr>
          <w:b/>
          <w:bCs/>
          <w:sz w:val="24"/>
          <w:szCs w:val="24"/>
        </w:rPr>
        <w:t>:</w:t>
      </w:r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Sistem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treba</w:t>
      </w:r>
      <w:proofErr w:type="spellEnd"/>
      <w:r w:rsidRPr="004909D0">
        <w:rPr>
          <w:sz w:val="24"/>
          <w:szCs w:val="24"/>
        </w:rPr>
        <w:t xml:space="preserve"> da </w:t>
      </w:r>
      <w:proofErr w:type="spellStart"/>
      <w:r w:rsidRPr="004909D0">
        <w:rPr>
          <w:sz w:val="24"/>
          <w:szCs w:val="24"/>
        </w:rPr>
        <w:t>omogućava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jednostavnu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intuitivnu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navigaciju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prilagođenu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potrebama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korisnika</w:t>
      </w:r>
      <w:proofErr w:type="spellEnd"/>
      <w:r w:rsidRPr="004909D0">
        <w:rPr>
          <w:sz w:val="24"/>
          <w:szCs w:val="24"/>
        </w:rPr>
        <w:t>.</w:t>
      </w:r>
    </w:p>
    <w:p w14:paraId="615C05DA" w14:textId="77777777" w:rsidR="004909D0" w:rsidRPr="004909D0" w:rsidRDefault="004909D0" w:rsidP="004909D0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4909D0">
        <w:rPr>
          <w:b/>
          <w:bCs/>
          <w:sz w:val="24"/>
          <w:szCs w:val="24"/>
        </w:rPr>
        <w:t>Održavanje</w:t>
      </w:r>
      <w:proofErr w:type="spellEnd"/>
      <w:r w:rsidRPr="004909D0">
        <w:rPr>
          <w:b/>
          <w:bCs/>
          <w:sz w:val="24"/>
          <w:szCs w:val="24"/>
        </w:rPr>
        <w:t>:</w:t>
      </w:r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Sistem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treba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biti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jednostavan</w:t>
      </w:r>
      <w:proofErr w:type="spellEnd"/>
      <w:r w:rsidRPr="004909D0">
        <w:rPr>
          <w:sz w:val="24"/>
          <w:szCs w:val="24"/>
        </w:rPr>
        <w:t xml:space="preserve"> za </w:t>
      </w:r>
      <w:proofErr w:type="spellStart"/>
      <w:r w:rsidRPr="004909D0">
        <w:rPr>
          <w:sz w:val="24"/>
          <w:szCs w:val="24"/>
        </w:rPr>
        <w:t>održavanje</w:t>
      </w:r>
      <w:proofErr w:type="spellEnd"/>
      <w:r w:rsidRPr="004909D0">
        <w:rPr>
          <w:sz w:val="24"/>
          <w:szCs w:val="24"/>
        </w:rPr>
        <w:t xml:space="preserve">. </w:t>
      </w:r>
      <w:proofErr w:type="spellStart"/>
      <w:r w:rsidRPr="004909D0">
        <w:rPr>
          <w:sz w:val="24"/>
          <w:szCs w:val="24"/>
        </w:rPr>
        <w:t>Potrebno</w:t>
      </w:r>
      <w:proofErr w:type="spellEnd"/>
      <w:r w:rsidRPr="004909D0">
        <w:rPr>
          <w:sz w:val="24"/>
          <w:szCs w:val="24"/>
        </w:rPr>
        <w:t xml:space="preserve"> je </w:t>
      </w:r>
      <w:proofErr w:type="spellStart"/>
      <w:r w:rsidRPr="004909D0">
        <w:rPr>
          <w:sz w:val="24"/>
          <w:szCs w:val="24"/>
        </w:rPr>
        <w:t>redovno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pratiti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stanje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skladišta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ažurirati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sve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informacije</w:t>
      </w:r>
      <w:proofErr w:type="spellEnd"/>
      <w:r w:rsidRPr="004909D0">
        <w:rPr>
          <w:sz w:val="24"/>
          <w:szCs w:val="24"/>
        </w:rPr>
        <w:t xml:space="preserve"> o </w:t>
      </w:r>
      <w:proofErr w:type="spellStart"/>
      <w:r w:rsidRPr="004909D0">
        <w:rPr>
          <w:sz w:val="24"/>
          <w:szCs w:val="24"/>
        </w:rPr>
        <w:t>proizvodima</w:t>
      </w:r>
      <w:proofErr w:type="spellEnd"/>
      <w:r w:rsidRPr="004909D0">
        <w:rPr>
          <w:sz w:val="24"/>
          <w:szCs w:val="24"/>
        </w:rPr>
        <w:t>.</w:t>
      </w:r>
    </w:p>
    <w:p w14:paraId="22596240" w14:textId="77777777" w:rsidR="004909D0" w:rsidRPr="004909D0" w:rsidRDefault="004909D0" w:rsidP="004909D0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4909D0">
        <w:rPr>
          <w:b/>
          <w:bCs/>
          <w:sz w:val="24"/>
          <w:szCs w:val="24"/>
        </w:rPr>
        <w:t>Sigurnost</w:t>
      </w:r>
      <w:proofErr w:type="spellEnd"/>
      <w:r w:rsidRPr="004909D0">
        <w:rPr>
          <w:b/>
          <w:bCs/>
          <w:sz w:val="24"/>
          <w:szCs w:val="24"/>
        </w:rPr>
        <w:t>:</w:t>
      </w:r>
      <w:r w:rsidRPr="004909D0">
        <w:rPr>
          <w:sz w:val="24"/>
          <w:szCs w:val="24"/>
        </w:rPr>
        <w:t xml:space="preserve"> Svi </w:t>
      </w:r>
      <w:proofErr w:type="spellStart"/>
      <w:r w:rsidRPr="004909D0">
        <w:rPr>
          <w:sz w:val="24"/>
          <w:szCs w:val="24"/>
        </w:rPr>
        <w:t>podaci</w:t>
      </w:r>
      <w:proofErr w:type="spellEnd"/>
      <w:r w:rsidRPr="004909D0">
        <w:rPr>
          <w:sz w:val="24"/>
          <w:szCs w:val="24"/>
        </w:rPr>
        <w:t xml:space="preserve"> o </w:t>
      </w:r>
      <w:proofErr w:type="spellStart"/>
      <w:r w:rsidRPr="004909D0">
        <w:rPr>
          <w:sz w:val="24"/>
          <w:szCs w:val="24"/>
        </w:rPr>
        <w:t>korisnicima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proizvodima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transakcijama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moraju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biti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sigurni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zaštićeni</w:t>
      </w:r>
      <w:proofErr w:type="spellEnd"/>
      <w:r w:rsidRPr="004909D0">
        <w:rPr>
          <w:sz w:val="24"/>
          <w:szCs w:val="24"/>
        </w:rPr>
        <w:t xml:space="preserve"> u </w:t>
      </w:r>
      <w:proofErr w:type="spellStart"/>
      <w:r w:rsidRPr="004909D0">
        <w:rPr>
          <w:sz w:val="24"/>
          <w:szCs w:val="24"/>
        </w:rPr>
        <w:t>bazi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podataka</w:t>
      </w:r>
      <w:proofErr w:type="spellEnd"/>
      <w:r w:rsidRPr="004909D0">
        <w:rPr>
          <w:sz w:val="24"/>
          <w:szCs w:val="24"/>
        </w:rPr>
        <w:t>.</w:t>
      </w:r>
    </w:p>
    <w:p w14:paraId="5A1AF3DC" w14:textId="77777777" w:rsidR="004909D0" w:rsidRPr="004909D0" w:rsidRDefault="004909D0" w:rsidP="004909D0">
      <w:pPr>
        <w:rPr>
          <w:sz w:val="24"/>
          <w:szCs w:val="24"/>
        </w:rPr>
      </w:pPr>
    </w:p>
    <w:p w14:paraId="570A2B1E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b/>
          <w:bCs/>
          <w:sz w:val="24"/>
          <w:szCs w:val="24"/>
          <w:lang w:val="sr-Latn-RS"/>
        </w:rPr>
        <w:t>10</w:t>
      </w:r>
      <w:r w:rsidRPr="004909D0">
        <w:rPr>
          <w:b/>
          <w:bCs/>
          <w:sz w:val="24"/>
          <w:szCs w:val="24"/>
          <w:lang w:val="sr-Latn-CS"/>
        </w:rPr>
        <w:t>. Prioritet funkcionalnosti</w:t>
      </w:r>
    </w:p>
    <w:p w14:paraId="3C2502D4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</w:rPr>
        <w:t xml:space="preserve">U </w:t>
      </w:r>
      <w:proofErr w:type="spellStart"/>
      <w:r w:rsidRPr="004909D0">
        <w:rPr>
          <w:sz w:val="24"/>
          <w:szCs w:val="24"/>
        </w:rPr>
        <w:t>ovom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odeljku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su</w:t>
      </w:r>
      <w:proofErr w:type="spellEnd"/>
      <w:r w:rsidRPr="004909D0">
        <w:rPr>
          <w:sz w:val="24"/>
          <w:szCs w:val="24"/>
        </w:rPr>
        <w:t xml:space="preserve"> date </w:t>
      </w:r>
      <w:proofErr w:type="spellStart"/>
      <w:r w:rsidRPr="004909D0">
        <w:rPr>
          <w:sz w:val="24"/>
          <w:szCs w:val="24"/>
        </w:rPr>
        <w:t>smernice</w:t>
      </w:r>
      <w:proofErr w:type="spellEnd"/>
      <w:r w:rsidRPr="004909D0">
        <w:rPr>
          <w:sz w:val="24"/>
          <w:szCs w:val="24"/>
        </w:rPr>
        <w:t xml:space="preserve"> u </w:t>
      </w:r>
      <w:proofErr w:type="spellStart"/>
      <w:r w:rsidRPr="004909D0">
        <w:rPr>
          <w:sz w:val="24"/>
          <w:szCs w:val="24"/>
        </w:rPr>
        <w:t>pogledu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relativnog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značaja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predloženih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funkcionalnosti</w:t>
      </w:r>
      <w:proofErr w:type="spellEnd"/>
      <w:r w:rsidRPr="004909D0">
        <w:rPr>
          <w:sz w:val="24"/>
          <w:szCs w:val="24"/>
        </w:rPr>
        <w:t xml:space="preserve">. </w:t>
      </w:r>
      <w:proofErr w:type="spellStart"/>
      <w:r w:rsidRPr="004909D0">
        <w:rPr>
          <w:sz w:val="24"/>
          <w:szCs w:val="24"/>
        </w:rPr>
        <w:t>Funkcionalnosti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opisane</w:t>
      </w:r>
      <w:proofErr w:type="spellEnd"/>
      <w:r w:rsidRPr="004909D0">
        <w:rPr>
          <w:sz w:val="24"/>
          <w:szCs w:val="24"/>
        </w:rPr>
        <w:t xml:space="preserve"> u </w:t>
      </w:r>
      <w:proofErr w:type="spellStart"/>
      <w:r w:rsidRPr="004909D0">
        <w:rPr>
          <w:sz w:val="24"/>
          <w:szCs w:val="24"/>
        </w:rPr>
        <w:t>ovom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dokumentu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treba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realizovati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kroz</w:t>
      </w:r>
      <w:proofErr w:type="spellEnd"/>
      <w:r w:rsidRPr="004909D0">
        <w:rPr>
          <w:sz w:val="24"/>
          <w:szCs w:val="24"/>
        </w:rPr>
        <w:t xml:space="preserve"> beta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konačnu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verziju</w:t>
      </w:r>
      <w:proofErr w:type="spellEnd"/>
      <w:r w:rsidRPr="004909D0">
        <w:rPr>
          <w:sz w:val="24"/>
          <w:szCs w:val="24"/>
        </w:rPr>
        <w:t xml:space="preserve">. </w:t>
      </w:r>
      <w:proofErr w:type="spellStart"/>
      <w:r w:rsidRPr="004909D0">
        <w:rPr>
          <w:sz w:val="24"/>
          <w:szCs w:val="24"/>
        </w:rPr>
        <w:t>Prioritet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funkcionalnosti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koje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će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biti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realizovane</w:t>
      </w:r>
      <w:proofErr w:type="spellEnd"/>
      <w:r w:rsidRPr="004909D0">
        <w:rPr>
          <w:sz w:val="24"/>
          <w:szCs w:val="24"/>
        </w:rPr>
        <w:t xml:space="preserve"> je </w:t>
      </w:r>
      <w:proofErr w:type="spellStart"/>
      <w:r w:rsidRPr="004909D0">
        <w:rPr>
          <w:sz w:val="24"/>
          <w:szCs w:val="24"/>
        </w:rPr>
        <w:t>sledeći</w:t>
      </w:r>
      <w:proofErr w:type="spellEnd"/>
      <w:r w:rsidRPr="004909D0">
        <w:rPr>
          <w:sz w:val="24"/>
          <w:szCs w:val="24"/>
        </w:rPr>
        <w:t>:</w:t>
      </w:r>
    </w:p>
    <w:p w14:paraId="72EA4C30" w14:textId="77777777" w:rsidR="004909D0" w:rsidRPr="004909D0" w:rsidRDefault="004909D0" w:rsidP="004909D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909D0">
        <w:rPr>
          <w:sz w:val="24"/>
          <w:szCs w:val="24"/>
        </w:rPr>
        <w:t>Prijavljivanje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na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sistem</w:t>
      </w:r>
      <w:proofErr w:type="spellEnd"/>
    </w:p>
    <w:p w14:paraId="2179D117" w14:textId="77777777" w:rsidR="004909D0" w:rsidRPr="004909D0" w:rsidRDefault="004909D0" w:rsidP="004909D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909D0">
        <w:rPr>
          <w:sz w:val="24"/>
          <w:szCs w:val="24"/>
        </w:rPr>
        <w:t>Kreiranje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arhiviranje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brisanje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kategorija</w:t>
      </w:r>
      <w:proofErr w:type="spellEnd"/>
    </w:p>
    <w:p w14:paraId="59571860" w14:textId="77777777" w:rsidR="004909D0" w:rsidRPr="004909D0" w:rsidRDefault="004909D0" w:rsidP="004909D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909D0">
        <w:rPr>
          <w:sz w:val="24"/>
          <w:szCs w:val="24"/>
        </w:rPr>
        <w:t>Unos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prikaz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ažuriranje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podataka</w:t>
      </w:r>
      <w:proofErr w:type="spellEnd"/>
      <w:r w:rsidRPr="004909D0">
        <w:rPr>
          <w:sz w:val="24"/>
          <w:szCs w:val="24"/>
        </w:rPr>
        <w:t xml:space="preserve"> o </w:t>
      </w:r>
      <w:proofErr w:type="spellStart"/>
      <w:r w:rsidRPr="004909D0">
        <w:rPr>
          <w:sz w:val="24"/>
          <w:szCs w:val="24"/>
        </w:rPr>
        <w:t>proizvodima</w:t>
      </w:r>
      <w:proofErr w:type="spellEnd"/>
    </w:p>
    <w:p w14:paraId="7D4EFD7A" w14:textId="77777777" w:rsidR="004909D0" w:rsidRPr="004909D0" w:rsidRDefault="004909D0" w:rsidP="004909D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909D0">
        <w:rPr>
          <w:sz w:val="24"/>
          <w:szCs w:val="24"/>
        </w:rPr>
        <w:t>Unos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prikaz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ažuriranje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podataka</w:t>
      </w:r>
      <w:proofErr w:type="spellEnd"/>
      <w:r w:rsidRPr="004909D0">
        <w:rPr>
          <w:sz w:val="24"/>
          <w:szCs w:val="24"/>
        </w:rPr>
        <w:t xml:space="preserve"> o </w:t>
      </w:r>
      <w:proofErr w:type="spellStart"/>
      <w:r w:rsidRPr="004909D0">
        <w:rPr>
          <w:sz w:val="24"/>
          <w:szCs w:val="24"/>
        </w:rPr>
        <w:t>korisnicima</w:t>
      </w:r>
      <w:proofErr w:type="spellEnd"/>
    </w:p>
    <w:p w14:paraId="5A5F3305" w14:textId="77777777" w:rsidR="004909D0" w:rsidRPr="004909D0" w:rsidRDefault="004909D0" w:rsidP="004909D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909D0">
        <w:rPr>
          <w:sz w:val="24"/>
          <w:szCs w:val="24"/>
        </w:rPr>
        <w:t>Upravljanje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porudžbinama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statusima</w:t>
      </w:r>
      <w:proofErr w:type="spellEnd"/>
    </w:p>
    <w:p w14:paraId="113530D8" w14:textId="77777777" w:rsidR="004909D0" w:rsidRPr="004909D0" w:rsidRDefault="004909D0" w:rsidP="004909D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909D0">
        <w:rPr>
          <w:sz w:val="24"/>
          <w:szCs w:val="24"/>
        </w:rPr>
        <w:t>Unos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prikaz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ažuriranje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recenzija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proizvoda</w:t>
      </w:r>
      <w:proofErr w:type="spellEnd"/>
    </w:p>
    <w:p w14:paraId="409F82C5" w14:textId="77777777" w:rsidR="004909D0" w:rsidRPr="004909D0" w:rsidRDefault="004909D0" w:rsidP="004909D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909D0">
        <w:rPr>
          <w:sz w:val="24"/>
          <w:szCs w:val="24"/>
        </w:rPr>
        <w:t>Upravljanje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zalihama</w:t>
      </w:r>
      <w:proofErr w:type="spellEnd"/>
    </w:p>
    <w:p w14:paraId="4268912A" w14:textId="77777777" w:rsidR="004909D0" w:rsidRDefault="004909D0" w:rsidP="004909D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909D0">
        <w:rPr>
          <w:sz w:val="24"/>
          <w:szCs w:val="24"/>
        </w:rPr>
        <w:lastRenderedPageBreak/>
        <w:t>Dvojezična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podrška</w:t>
      </w:r>
      <w:proofErr w:type="spellEnd"/>
    </w:p>
    <w:p w14:paraId="44DB0888" w14:textId="77777777" w:rsidR="004909D0" w:rsidRDefault="004909D0" w:rsidP="004909D0">
      <w:pPr>
        <w:rPr>
          <w:sz w:val="24"/>
          <w:szCs w:val="24"/>
        </w:rPr>
      </w:pPr>
    </w:p>
    <w:p w14:paraId="2358A7B7" w14:textId="77777777" w:rsidR="004909D0" w:rsidRDefault="004909D0" w:rsidP="004909D0">
      <w:pPr>
        <w:rPr>
          <w:sz w:val="24"/>
          <w:szCs w:val="24"/>
        </w:rPr>
      </w:pPr>
    </w:p>
    <w:p w14:paraId="4D30E739" w14:textId="2C4C95F6" w:rsidR="004909D0" w:rsidRPr="004909D0" w:rsidRDefault="004909D0" w:rsidP="004909D0">
      <w:pPr>
        <w:rPr>
          <w:b/>
          <w:bCs/>
          <w:sz w:val="28"/>
          <w:szCs w:val="28"/>
        </w:rPr>
      </w:pPr>
      <w:r w:rsidRPr="004909D0">
        <w:rPr>
          <w:b/>
          <w:bCs/>
          <w:sz w:val="28"/>
          <w:szCs w:val="28"/>
          <w:lang w:val="sr-Latn-RS"/>
        </w:rPr>
        <w:t>11</w:t>
      </w:r>
      <w:r>
        <w:rPr>
          <w:b/>
          <w:bCs/>
          <w:sz w:val="28"/>
          <w:szCs w:val="28"/>
          <w:lang w:val="sr-Latn-RS"/>
        </w:rPr>
        <w:t>.</w:t>
      </w:r>
      <w:r w:rsidRPr="004909D0">
        <w:rPr>
          <w:b/>
          <w:bCs/>
          <w:sz w:val="28"/>
          <w:szCs w:val="28"/>
          <w:lang w:val="sr-Latn-RS"/>
        </w:rPr>
        <w:t xml:space="preserve"> </w:t>
      </w:r>
      <w:r w:rsidRPr="004909D0">
        <w:rPr>
          <w:b/>
          <w:bCs/>
          <w:sz w:val="28"/>
          <w:szCs w:val="28"/>
          <w:lang w:val="sr-Latn-CS"/>
        </w:rPr>
        <w:t xml:space="preserve">Nefunkcionalni </w:t>
      </w:r>
      <w:r w:rsidRPr="004909D0">
        <w:rPr>
          <w:b/>
          <w:bCs/>
          <w:sz w:val="28"/>
          <w:szCs w:val="28"/>
          <w:lang w:val="sr-Latn-RS"/>
        </w:rPr>
        <w:t>zahtevi</w:t>
      </w:r>
    </w:p>
    <w:p w14:paraId="68234727" w14:textId="1121DA75" w:rsidR="004909D0" w:rsidRPr="004909D0" w:rsidRDefault="004909D0" w:rsidP="004909D0">
      <w:pPr>
        <w:rPr>
          <w:b/>
          <w:bCs/>
          <w:sz w:val="24"/>
          <w:szCs w:val="24"/>
        </w:rPr>
      </w:pPr>
      <w:r w:rsidRPr="004909D0">
        <w:rPr>
          <w:b/>
          <w:bCs/>
          <w:sz w:val="24"/>
          <w:szCs w:val="24"/>
          <w:lang w:val="sr-Latn-RS"/>
        </w:rPr>
        <w:t>11.1</w:t>
      </w:r>
      <w:r>
        <w:rPr>
          <w:b/>
          <w:bCs/>
          <w:sz w:val="24"/>
          <w:szCs w:val="24"/>
          <w:lang w:val="sr-Latn-RS"/>
        </w:rPr>
        <w:t xml:space="preserve"> </w:t>
      </w:r>
      <w:r w:rsidRPr="004909D0">
        <w:rPr>
          <w:b/>
          <w:bCs/>
          <w:sz w:val="24"/>
          <w:szCs w:val="24"/>
          <w:lang w:val="sr-Latn-RS"/>
        </w:rPr>
        <w:t>Zahtevi</w:t>
      </w:r>
      <w:r w:rsidRPr="004909D0">
        <w:rPr>
          <w:b/>
          <w:bCs/>
          <w:sz w:val="24"/>
          <w:szCs w:val="24"/>
          <w:lang w:val="sr-Latn-CS"/>
        </w:rPr>
        <w:t xml:space="preserve"> u pogledu standardizacije</w:t>
      </w:r>
    </w:p>
    <w:p w14:paraId="2C6D8E04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 xml:space="preserve">              Podaci o proizvodima i kategorijama treba standardizovati prema unapred definisanim pravilima kako bi se osigurala konzistentnost i preglednost informacija na platformi. </w:t>
      </w:r>
    </w:p>
    <w:p w14:paraId="01EE0A0C" w14:textId="77777777" w:rsidR="004909D0" w:rsidRPr="004909D0" w:rsidRDefault="004909D0" w:rsidP="004909D0">
      <w:pPr>
        <w:rPr>
          <w:b/>
          <w:bCs/>
          <w:sz w:val="24"/>
          <w:szCs w:val="24"/>
        </w:rPr>
      </w:pPr>
      <w:bookmarkStart w:id="15" w:name="__RefHeading___Toc161771523"/>
      <w:bookmarkEnd w:id="15"/>
      <w:r w:rsidRPr="004909D0">
        <w:rPr>
          <w:b/>
          <w:bCs/>
          <w:sz w:val="24"/>
          <w:szCs w:val="24"/>
          <w:lang w:val="sr-Latn-RS"/>
        </w:rPr>
        <w:t xml:space="preserve">11.2 </w:t>
      </w:r>
      <w:r w:rsidRPr="004909D0">
        <w:rPr>
          <w:b/>
          <w:bCs/>
          <w:sz w:val="24"/>
          <w:szCs w:val="24"/>
          <w:lang w:val="sr-Latn-CS"/>
        </w:rPr>
        <w:t>Sistemski zahtevi</w:t>
      </w:r>
    </w:p>
    <w:p w14:paraId="240412A0" w14:textId="3A5990E6" w:rsidR="004909D0" w:rsidRPr="004909D0" w:rsidRDefault="004909D0" w:rsidP="004909D0">
      <w:pPr>
        <w:rPr>
          <w:sz w:val="24"/>
          <w:szCs w:val="24"/>
        </w:rPr>
      </w:pPr>
      <w:r>
        <w:rPr>
          <w:sz w:val="24"/>
          <w:szCs w:val="24"/>
          <w:lang w:val="sr-Latn-CS"/>
        </w:rPr>
        <w:t>PETBAZAAR</w:t>
      </w:r>
      <w:r w:rsidRPr="004909D0">
        <w:rPr>
          <w:sz w:val="24"/>
          <w:szCs w:val="24"/>
          <w:lang w:val="sr-Latn-CS"/>
        </w:rPr>
        <w:t xml:space="preserve"> sistem će biti realizovan korišćenjem PHP skripti, dok će kao DBMS koristiti MySQL. Korisnički interfejs web aplikacije biće optimizovan za rad na sledećim web čitačima:</w:t>
      </w:r>
    </w:p>
    <w:p w14:paraId="4B4B5AAB" w14:textId="77777777" w:rsidR="004909D0" w:rsidRPr="004909D0" w:rsidRDefault="004909D0" w:rsidP="004909D0">
      <w:pPr>
        <w:numPr>
          <w:ilvl w:val="0"/>
          <w:numId w:val="17"/>
        </w:numPr>
        <w:rPr>
          <w:sz w:val="24"/>
          <w:szCs w:val="24"/>
        </w:rPr>
      </w:pPr>
      <w:r w:rsidRPr="004909D0">
        <w:rPr>
          <w:sz w:val="24"/>
          <w:szCs w:val="24"/>
        </w:rPr>
        <w:t>Google Chrome</w:t>
      </w:r>
    </w:p>
    <w:p w14:paraId="24E23B19" w14:textId="77777777" w:rsidR="004909D0" w:rsidRPr="004909D0" w:rsidRDefault="004909D0" w:rsidP="004909D0">
      <w:pPr>
        <w:numPr>
          <w:ilvl w:val="0"/>
          <w:numId w:val="17"/>
        </w:numPr>
        <w:rPr>
          <w:sz w:val="24"/>
          <w:szCs w:val="24"/>
        </w:rPr>
      </w:pPr>
      <w:r w:rsidRPr="004909D0">
        <w:rPr>
          <w:sz w:val="24"/>
          <w:szCs w:val="24"/>
        </w:rPr>
        <w:t>Mozilla Firefox</w:t>
      </w:r>
    </w:p>
    <w:p w14:paraId="1601F3EB" w14:textId="77777777" w:rsidR="004909D0" w:rsidRPr="004909D0" w:rsidRDefault="004909D0" w:rsidP="004909D0">
      <w:pPr>
        <w:numPr>
          <w:ilvl w:val="0"/>
          <w:numId w:val="17"/>
        </w:numPr>
        <w:rPr>
          <w:sz w:val="24"/>
          <w:szCs w:val="24"/>
        </w:rPr>
      </w:pPr>
      <w:r w:rsidRPr="004909D0">
        <w:rPr>
          <w:sz w:val="24"/>
          <w:szCs w:val="24"/>
        </w:rPr>
        <w:t>Microsoft Edge</w:t>
      </w:r>
    </w:p>
    <w:p w14:paraId="63F73CEF" w14:textId="77777777" w:rsidR="004909D0" w:rsidRPr="004909D0" w:rsidRDefault="004909D0" w:rsidP="004909D0">
      <w:pPr>
        <w:numPr>
          <w:ilvl w:val="0"/>
          <w:numId w:val="17"/>
        </w:numPr>
        <w:rPr>
          <w:sz w:val="24"/>
          <w:szCs w:val="24"/>
        </w:rPr>
      </w:pPr>
      <w:r w:rsidRPr="004909D0">
        <w:rPr>
          <w:sz w:val="24"/>
          <w:szCs w:val="24"/>
        </w:rPr>
        <w:t>Safari</w:t>
      </w:r>
    </w:p>
    <w:p w14:paraId="1EE9905E" w14:textId="77777777" w:rsidR="004909D0" w:rsidRPr="004909D0" w:rsidRDefault="004909D0" w:rsidP="004909D0">
      <w:pPr>
        <w:rPr>
          <w:sz w:val="24"/>
          <w:szCs w:val="24"/>
          <w:lang w:val="sr-Latn-CS"/>
        </w:rPr>
      </w:pPr>
    </w:p>
    <w:p w14:paraId="01541D13" w14:textId="77777777" w:rsidR="004909D0" w:rsidRPr="004909D0" w:rsidRDefault="004909D0" w:rsidP="004909D0">
      <w:pPr>
        <w:rPr>
          <w:b/>
          <w:bCs/>
          <w:sz w:val="24"/>
          <w:szCs w:val="24"/>
        </w:rPr>
      </w:pPr>
      <w:bookmarkStart w:id="16" w:name="__RefHeading___Toc161771524"/>
      <w:bookmarkEnd w:id="16"/>
      <w:r w:rsidRPr="004909D0">
        <w:rPr>
          <w:b/>
          <w:bCs/>
          <w:sz w:val="24"/>
          <w:szCs w:val="24"/>
          <w:lang w:val="sr-Latn-RS"/>
        </w:rPr>
        <w:t xml:space="preserve">11.3  </w:t>
      </w:r>
      <w:r w:rsidRPr="004909D0">
        <w:rPr>
          <w:b/>
          <w:bCs/>
          <w:sz w:val="24"/>
          <w:szCs w:val="24"/>
          <w:lang w:val="sr-Latn-CS"/>
        </w:rPr>
        <w:t>Zahtevi u pogledu performansi</w:t>
      </w:r>
    </w:p>
    <w:p w14:paraId="12EC1ADA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>Nema posebnih zahteva u pogledu performansi sistema.</w:t>
      </w:r>
    </w:p>
    <w:p w14:paraId="06CED279" w14:textId="77777777" w:rsidR="004909D0" w:rsidRPr="004909D0" w:rsidRDefault="004909D0" w:rsidP="004909D0">
      <w:pPr>
        <w:rPr>
          <w:b/>
          <w:bCs/>
          <w:sz w:val="24"/>
          <w:szCs w:val="24"/>
        </w:rPr>
      </w:pPr>
      <w:bookmarkStart w:id="17" w:name="__RefHeading___Toc161771525"/>
      <w:bookmarkEnd w:id="17"/>
      <w:r w:rsidRPr="004909D0">
        <w:rPr>
          <w:b/>
          <w:bCs/>
          <w:sz w:val="24"/>
          <w:szCs w:val="24"/>
          <w:lang w:val="sr-Latn-RS"/>
        </w:rPr>
        <w:t xml:space="preserve">11.4 </w:t>
      </w:r>
      <w:r w:rsidRPr="004909D0">
        <w:rPr>
          <w:b/>
          <w:bCs/>
          <w:sz w:val="24"/>
          <w:szCs w:val="24"/>
          <w:lang w:val="sr-Latn-CS"/>
        </w:rPr>
        <w:t>Zahtevi u pogledu okruženja</w:t>
      </w:r>
    </w:p>
    <w:p w14:paraId="476D308E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 xml:space="preserve">Nema posebnih zahteva u pogledu okruženja. </w:t>
      </w:r>
    </w:p>
    <w:p w14:paraId="42EC8972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b/>
          <w:bCs/>
          <w:sz w:val="24"/>
          <w:szCs w:val="24"/>
          <w:lang w:val="sr-Latn-RS"/>
        </w:rPr>
        <w:t>12.</w:t>
      </w:r>
      <w:r w:rsidRPr="004909D0">
        <w:rPr>
          <w:b/>
          <w:bCs/>
          <w:sz w:val="24"/>
          <w:szCs w:val="24"/>
          <w:lang w:val="sr-Latn-CS"/>
        </w:rPr>
        <w:t>Dokumentacija</w:t>
      </w:r>
    </w:p>
    <w:p w14:paraId="0761B215" w14:textId="20CF3754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 xml:space="preserve">U ovom odeljku su opisani zahtevi u pogledu dokumentacije koju treba pripremiti za </w:t>
      </w:r>
      <w:r>
        <w:rPr>
          <w:sz w:val="24"/>
          <w:szCs w:val="24"/>
          <w:lang w:val="sr-Latn-RS"/>
        </w:rPr>
        <w:t>PETBAZAAR</w:t>
      </w:r>
      <w:r w:rsidRPr="004909D0">
        <w:rPr>
          <w:sz w:val="24"/>
          <w:szCs w:val="24"/>
          <w:lang w:val="sr-Latn-RS"/>
        </w:rPr>
        <w:t xml:space="preserve"> sistem</w:t>
      </w:r>
      <w:r w:rsidRPr="004909D0">
        <w:rPr>
          <w:sz w:val="24"/>
          <w:szCs w:val="24"/>
          <w:lang w:val="sr-Latn-CS"/>
        </w:rPr>
        <w:t>.</w:t>
      </w:r>
    </w:p>
    <w:p w14:paraId="49F99709" w14:textId="77777777" w:rsidR="004909D0" w:rsidRPr="004909D0" w:rsidRDefault="004909D0" w:rsidP="004909D0">
      <w:pPr>
        <w:rPr>
          <w:b/>
          <w:bCs/>
          <w:sz w:val="24"/>
          <w:szCs w:val="24"/>
        </w:rPr>
      </w:pPr>
      <w:bookmarkStart w:id="18" w:name="__RefHeading___Toc161771527"/>
      <w:bookmarkEnd w:id="18"/>
      <w:r w:rsidRPr="004909D0">
        <w:rPr>
          <w:b/>
          <w:bCs/>
          <w:sz w:val="24"/>
          <w:szCs w:val="24"/>
          <w:lang w:val="sr-Latn-RS"/>
        </w:rPr>
        <w:t xml:space="preserve">12.1 </w:t>
      </w:r>
      <w:r w:rsidRPr="004909D0">
        <w:rPr>
          <w:b/>
          <w:bCs/>
          <w:sz w:val="24"/>
          <w:szCs w:val="24"/>
          <w:lang w:val="sr-Latn-CS"/>
        </w:rPr>
        <w:t>Korisničko uputstvo</w:t>
      </w:r>
    </w:p>
    <w:p w14:paraId="07241215" w14:textId="77777777" w:rsidR="004909D0" w:rsidRDefault="004909D0" w:rsidP="004909D0">
      <w:pPr>
        <w:rPr>
          <w:sz w:val="24"/>
          <w:szCs w:val="24"/>
          <w:lang w:val="sr-Latn-CS"/>
        </w:rPr>
      </w:pPr>
      <w:r w:rsidRPr="004909D0">
        <w:rPr>
          <w:sz w:val="24"/>
          <w:szCs w:val="24"/>
          <w:lang w:val="sr-Latn-CS"/>
        </w:rPr>
        <w:t>Sistem će biti intuitivan za korišćenje i neće posedovati štampano korisničko uputstvo.</w:t>
      </w:r>
    </w:p>
    <w:p w14:paraId="7E14F875" w14:textId="77777777" w:rsidR="004909D0" w:rsidRDefault="004909D0" w:rsidP="004909D0">
      <w:pPr>
        <w:rPr>
          <w:sz w:val="24"/>
          <w:szCs w:val="24"/>
          <w:lang w:val="sr-Latn-CS"/>
        </w:rPr>
      </w:pPr>
    </w:p>
    <w:p w14:paraId="7C1872DD" w14:textId="77777777" w:rsidR="004909D0" w:rsidRPr="004909D0" w:rsidRDefault="004909D0" w:rsidP="004909D0">
      <w:pPr>
        <w:rPr>
          <w:sz w:val="24"/>
          <w:szCs w:val="24"/>
        </w:rPr>
      </w:pPr>
    </w:p>
    <w:p w14:paraId="0DD672FE" w14:textId="77777777" w:rsidR="004909D0" w:rsidRPr="004909D0" w:rsidRDefault="004909D0" w:rsidP="004909D0">
      <w:pPr>
        <w:rPr>
          <w:b/>
          <w:bCs/>
          <w:sz w:val="24"/>
          <w:szCs w:val="24"/>
        </w:rPr>
      </w:pPr>
      <w:bookmarkStart w:id="19" w:name="__RefHeading___Toc161771528"/>
      <w:bookmarkEnd w:id="19"/>
      <w:r w:rsidRPr="004909D0">
        <w:rPr>
          <w:b/>
          <w:bCs/>
          <w:i/>
          <w:iCs/>
          <w:sz w:val="24"/>
          <w:szCs w:val="24"/>
          <w:lang w:val="sr-Latn-RS"/>
        </w:rPr>
        <w:lastRenderedPageBreak/>
        <w:t xml:space="preserve">12.2 </w:t>
      </w:r>
      <w:r w:rsidRPr="004909D0">
        <w:rPr>
          <w:b/>
          <w:bCs/>
          <w:i/>
          <w:iCs/>
          <w:sz w:val="24"/>
          <w:szCs w:val="24"/>
          <w:lang w:val="sr-Latn-CS"/>
        </w:rPr>
        <w:t>Online</w:t>
      </w:r>
      <w:r w:rsidRPr="004909D0">
        <w:rPr>
          <w:b/>
          <w:bCs/>
          <w:sz w:val="24"/>
          <w:szCs w:val="24"/>
          <w:lang w:val="sr-Latn-CS"/>
        </w:rPr>
        <w:t xml:space="preserve"> uputstvo</w:t>
      </w:r>
    </w:p>
    <w:p w14:paraId="7706390F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 xml:space="preserve">Potrebno je obezbediti </w:t>
      </w:r>
      <w:r w:rsidRPr="004909D0">
        <w:rPr>
          <w:i/>
          <w:iCs/>
          <w:sz w:val="24"/>
          <w:szCs w:val="24"/>
          <w:lang w:val="sr-Latn-CS"/>
        </w:rPr>
        <w:t>online</w:t>
      </w:r>
      <w:r w:rsidRPr="004909D0">
        <w:rPr>
          <w:sz w:val="24"/>
          <w:szCs w:val="24"/>
          <w:lang w:val="sr-Latn-CS"/>
        </w:rPr>
        <w:t xml:space="preserve"> uputstvo za neke od naprednijih funkcionalnosti sistema. Online uputstvo </w:t>
      </w:r>
      <w:r w:rsidRPr="004909D0">
        <w:rPr>
          <w:sz w:val="24"/>
          <w:szCs w:val="24"/>
          <w:lang w:val="sr-Latn-RS"/>
        </w:rPr>
        <w:t>će korisnicima pružiti podršku za obavljanje određenih aktivnosti i navigaciju kroz sistem.</w:t>
      </w:r>
    </w:p>
    <w:p w14:paraId="44C7FCE5" w14:textId="77777777" w:rsidR="004909D0" w:rsidRPr="004909D0" w:rsidRDefault="004909D0" w:rsidP="004909D0">
      <w:pPr>
        <w:rPr>
          <w:b/>
          <w:bCs/>
          <w:sz w:val="24"/>
          <w:szCs w:val="24"/>
        </w:rPr>
      </w:pPr>
      <w:bookmarkStart w:id="20" w:name="__RefHeading___Toc161771529"/>
      <w:bookmarkEnd w:id="20"/>
      <w:r w:rsidRPr="004909D0">
        <w:rPr>
          <w:b/>
          <w:bCs/>
          <w:sz w:val="24"/>
          <w:szCs w:val="24"/>
          <w:lang w:val="sr-Latn-RS"/>
        </w:rPr>
        <w:t xml:space="preserve">12.3 </w:t>
      </w:r>
      <w:r w:rsidRPr="004909D0">
        <w:rPr>
          <w:b/>
          <w:bCs/>
          <w:sz w:val="24"/>
          <w:szCs w:val="24"/>
          <w:lang w:val="sr-Latn-CS"/>
        </w:rPr>
        <w:t>Uputstvo za instalaciju i konfigurisanje</w:t>
      </w:r>
    </w:p>
    <w:p w14:paraId="473DAE30" w14:textId="77777777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>Uputstvo za instalaciju i konfigurisanje serverskog dela sistema će sadržati:</w:t>
      </w:r>
    </w:p>
    <w:p w14:paraId="24504ED7" w14:textId="77777777" w:rsidR="004909D0" w:rsidRPr="004909D0" w:rsidRDefault="004909D0" w:rsidP="004909D0">
      <w:pPr>
        <w:numPr>
          <w:ilvl w:val="0"/>
          <w:numId w:val="18"/>
        </w:num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>Zahteve u pogledu instaliranog softvera</w:t>
      </w:r>
    </w:p>
    <w:p w14:paraId="37ED5B0F" w14:textId="77777777" w:rsidR="004909D0" w:rsidRPr="004909D0" w:rsidRDefault="004909D0" w:rsidP="004909D0">
      <w:pPr>
        <w:numPr>
          <w:ilvl w:val="0"/>
          <w:numId w:val="18"/>
        </w:num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>Instrukcije za instaliranje sistema i kreiranje baze podataka</w:t>
      </w:r>
    </w:p>
    <w:p w14:paraId="27CB16D5" w14:textId="77777777" w:rsidR="004909D0" w:rsidRPr="004909D0" w:rsidRDefault="004909D0" w:rsidP="004909D0">
      <w:pPr>
        <w:numPr>
          <w:ilvl w:val="0"/>
          <w:numId w:val="18"/>
        </w:num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>Uputstvo za konfigurisanje portala</w:t>
      </w:r>
    </w:p>
    <w:p w14:paraId="3537AEB0" w14:textId="77777777" w:rsidR="004909D0" w:rsidRPr="004909D0" w:rsidRDefault="004909D0" w:rsidP="004909D0">
      <w:pPr>
        <w:rPr>
          <w:b/>
          <w:bCs/>
          <w:sz w:val="24"/>
          <w:szCs w:val="24"/>
        </w:rPr>
      </w:pPr>
      <w:bookmarkStart w:id="21" w:name="__RefHeading___Toc161771530"/>
      <w:bookmarkEnd w:id="21"/>
      <w:r w:rsidRPr="004909D0">
        <w:rPr>
          <w:b/>
          <w:bCs/>
          <w:sz w:val="24"/>
          <w:szCs w:val="24"/>
          <w:lang w:val="sr-Latn-RS"/>
        </w:rPr>
        <w:t xml:space="preserve">12.4 </w:t>
      </w:r>
      <w:r w:rsidRPr="004909D0">
        <w:rPr>
          <w:b/>
          <w:bCs/>
          <w:sz w:val="24"/>
          <w:szCs w:val="24"/>
          <w:lang w:val="sr-Latn-CS"/>
        </w:rPr>
        <w:t>Pakovanje proizvoda</w:t>
      </w:r>
    </w:p>
    <w:p w14:paraId="34357074" w14:textId="2DD429E6" w:rsidR="004909D0" w:rsidRPr="004909D0" w:rsidRDefault="004909D0" w:rsidP="004909D0">
      <w:pPr>
        <w:rPr>
          <w:sz w:val="24"/>
          <w:szCs w:val="24"/>
        </w:rPr>
      </w:pPr>
      <w:r w:rsidRPr="004909D0">
        <w:rPr>
          <w:sz w:val="24"/>
          <w:szCs w:val="24"/>
          <w:lang w:val="sr-Latn-CS"/>
        </w:rPr>
        <w:t xml:space="preserve">S obzirom na to da je </w:t>
      </w:r>
      <w:r>
        <w:rPr>
          <w:sz w:val="24"/>
          <w:szCs w:val="24"/>
          <w:lang w:val="sr-Latn-CS"/>
        </w:rPr>
        <w:t>PETBAZAAR</w:t>
      </w:r>
      <w:r w:rsidRPr="004909D0">
        <w:rPr>
          <w:sz w:val="24"/>
          <w:szCs w:val="24"/>
          <w:lang w:val="sr-Latn-CS"/>
        </w:rPr>
        <w:t xml:space="preserve"> sistem namenjen prodaji i dostavi fizičkih proizvoda, pakovanje je važan deo procesa isporuke. Pakovanje treba da obezbedi zaštitu proizvoda tokom transporta i ostavi profesionalan utisak na kupce. Ključni aspekti pakovanja uključuju:</w:t>
      </w:r>
    </w:p>
    <w:p w14:paraId="0127D5CE" w14:textId="77777777" w:rsidR="004909D0" w:rsidRPr="004909D0" w:rsidRDefault="004909D0" w:rsidP="004909D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4909D0">
        <w:rPr>
          <w:b/>
          <w:bCs/>
          <w:sz w:val="24"/>
          <w:szCs w:val="24"/>
        </w:rPr>
        <w:t>Sigurno</w:t>
      </w:r>
      <w:proofErr w:type="spellEnd"/>
      <w:r w:rsidRPr="004909D0">
        <w:rPr>
          <w:b/>
          <w:bCs/>
          <w:sz w:val="24"/>
          <w:szCs w:val="24"/>
        </w:rPr>
        <w:t xml:space="preserve"> </w:t>
      </w:r>
      <w:proofErr w:type="spellStart"/>
      <w:r w:rsidRPr="004909D0">
        <w:rPr>
          <w:b/>
          <w:bCs/>
          <w:sz w:val="24"/>
          <w:szCs w:val="24"/>
        </w:rPr>
        <w:t>pakovanje</w:t>
      </w:r>
      <w:proofErr w:type="spellEnd"/>
      <w:r w:rsidRPr="004909D0">
        <w:rPr>
          <w:b/>
          <w:bCs/>
          <w:sz w:val="24"/>
          <w:szCs w:val="24"/>
        </w:rPr>
        <w:t>:</w:t>
      </w:r>
      <w:r w:rsidRPr="004909D0">
        <w:rPr>
          <w:sz w:val="24"/>
          <w:szCs w:val="24"/>
        </w:rPr>
        <w:t xml:space="preserve"> Svi </w:t>
      </w:r>
      <w:proofErr w:type="spellStart"/>
      <w:r w:rsidRPr="004909D0">
        <w:rPr>
          <w:sz w:val="24"/>
          <w:szCs w:val="24"/>
        </w:rPr>
        <w:t>proizvodi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treba</w:t>
      </w:r>
      <w:proofErr w:type="spellEnd"/>
      <w:r w:rsidRPr="004909D0">
        <w:rPr>
          <w:sz w:val="24"/>
          <w:szCs w:val="24"/>
        </w:rPr>
        <w:t xml:space="preserve"> da </w:t>
      </w:r>
      <w:proofErr w:type="spellStart"/>
      <w:r w:rsidRPr="004909D0">
        <w:rPr>
          <w:sz w:val="24"/>
          <w:szCs w:val="24"/>
        </w:rPr>
        <w:t>budu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pakovani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koristeći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materijale</w:t>
      </w:r>
      <w:proofErr w:type="spellEnd"/>
      <w:r w:rsidRPr="004909D0">
        <w:rPr>
          <w:sz w:val="24"/>
          <w:szCs w:val="24"/>
        </w:rPr>
        <w:t xml:space="preserve"> koji </w:t>
      </w:r>
      <w:proofErr w:type="spellStart"/>
      <w:r w:rsidRPr="004909D0">
        <w:rPr>
          <w:sz w:val="24"/>
          <w:szCs w:val="24"/>
        </w:rPr>
        <w:t>štite</w:t>
      </w:r>
      <w:proofErr w:type="spellEnd"/>
      <w:r w:rsidRPr="004909D0">
        <w:rPr>
          <w:sz w:val="24"/>
          <w:szCs w:val="24"/>
        </w:rPr>
        <w:t xml:space="preserve"> od </w:t>
      </w:r>
      <w:proofErr w:type="spellStart"/>
      <w:r w:rsidRPr="004909D0">
        <w:rPr>
          <w:sz w:val="24"/>
          <w:szCs w:val="24"/>
        </w:rPr>
        <w:t>oštećenja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tokom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transporta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poput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čvrstih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kutija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zaštitnih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slojeva</w:t>
      </w:r>
      <w:proofErr w:type="spellEnd"/>
      <w:r w:rsidRPr="004909D0">
        <w:rPr>
          <w:sz w:val="24"/>
          <w:szCs w:val="24"/>
        </w:rPr>
        <w:t xml:space="preserve">, </w:t>
      </w:r>
      <w:proofErr w:type="spellStart"/>
      <w:r w:rsidRPr="004909D0">
        <w:rPr>
          <w:sz w:val="24"/>
          <w:szCs w:val="24"/>
        </w:rPr>
        <w:t>pene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ili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mehurića</w:t>
      </w:r>
      <w:proofErr w:type="spellEnd"/>
      <w:r w:rsidRPr="004909D0">
        <w:rPr>
          <w:sz w:val="24"/>
          <w:szCs w:val="24"/>
        </w:rPr>
        <w:t>.</w:t>
      </w:r>
    </w:p>
    <w:p w14:paraId="7041F422" w14:textId="77777777" w:rsidR="004909D0" w:rsidRPr="004909D0" w:rsidRDefault="004909D0" w:rsidP="004909D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4909D0">
        <w:rPr>
          <w:b/>
          <w:bCs/>
          <w:sz w:val="24"/>
          <w:szCs w:val="24"/>
        </w:rPr>
        <w:t>Brendirano</w:t>
      </w:r>
      <w:proofErr w:type="spellEnd"/>
      <w:r w:rsidRPr="004909D0">
        <w:rPr>
          <w:b/>
          <w:bCs/>
          <w:sz w:val="24"/>
          <w:szCs w:val="24"/>
        </w:rPr>
        <w:t xml:space="preserve"> </w:t>
      </w:r>
      <w:proofErr w:type="spellStart"/>
      <w:r w:rsidRPr="004909D0">
        <w:rPr>
          <w:b/>
          <w:bCs/>
          <w:sz w:val="24"/>
          <w:szCs w:val="24"/>
        </w:rPr>
        <w:t>pakovanje</w:t>
      </w:r>
      <w:proofErr w:type="spellEnd"/>
      <w:r w:rsidRPr="004909D0">
        <w:rPr>
          <w:b/>
          <w:bCs/>
          <w:sz w:val="24"/>
          <w:szCs w:val="24"/>
        </w:rPr>
        <w:t>:</w:t>
      </w:r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Preporučuje</w:t>
      </w:r>
      <w:proofErr w:type="spellEnd"/>
      <w:r w:rsidRPr="004909D0">
        <w:rPr>
          <w:sz w:val="24"/>
          <w:szCs w:val="24"/>
        </w:rPr>
        <w:t xml:space="preserve"> se </w:t>
      </w:r>
      <w:proofErr w:type="spellStart"/>
      <w:r w:rsidRPr="004909D0">
        <w:rPr>
          <w:sz w:val="24"/>
          <w:szCs w:val="24"/>
        </w:rPr>
        <w:t>korišćenje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pakovanja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koje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sadrži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elemente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brenda</w:t>
      </w:r>
      <w:proofErr w:type="spellEnd"/>
      <w:r w:rsidRPr="004909D0">
        <w:rPr>
          <w:sz w:val="24"/>
          <w:szCs w:val="24"/>
        </w:rPr>
        <w:t xml:space="preserve"> (logo, </w:t>
      </w:r>
      <w:proofErr w:type="spellStart"/>
      <w:r w:rsidRPr="004909D0">
        <w:rPr>
          <w:sz w:val="24"/>
          <w:szCs w:val="24"/>
        </w:rPr>
        <w:t>boje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ili</w:t>
      </w:r>
      <w:proofErr w:type="spellEnd"/>
      <w:r w:rsidRPr="004909D0">
        <w:rPr>
          <w:sz w:val="24"/>
          <w:szCs w:val="24"/>
        </w:rPr>
        <w:t xml:space="preserve"> slogan), </w:t>
      </w:r>
      <w:proofErr w:type="spellStart"/>
      <w:r w:rsidRPr="004909D0">
        <w:rPr>
          <w:sz w:val="24"/>
          <w:szCs w:val="24"/>
        </w:rPr>
        <w:t>čime</w:t>
      </w:r>
      <w:proofErr w:type="spellEnd"/>
      <w:r w:rsidRPr="004909D0">
        <w:rPr>
          <w:sz w:val="24"/>
          <w:szCs w:val="24"/>
        </w:rPr>
        <w:t xml:space="preserve"> se </w:t>
      </w:r>
      <w:proofErr w:type="spellStart"/>
      <w:r w:rsidRPr="004909D0">
        <w:rPr>
          <w:sz w:val="24"/>
          <w:szCs w:val="24"/>
        </w:rPr>
        <w:t>doprinosi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prepoznatljivosti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brenda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ostavlja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profesionalan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utisak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na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kupce</w:t>
      </w:r>
      <w:proofErr w:type="spellEnd"/>
      <w:r w:rsidRPr="004909D0">
        <w:rPr>
          <w:sz w:val="24"/>
          <w:szCs w:val="24"/>
        </w:rPr>
        <w:t>.</w:t>
      </w:r>
    </w:p>
    <w:p w14:paraId="2D3FB450" w14:textId="77777777" w:rsidR="004909D0" w:rsidRPr="004909D0" w:rsidRDefault="004909D0" w:rsidP="004909D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4909D0">
        <w:rPr>
          <w:b/>
          <w:bCs/>
          <w:sz w:val="24"/>
          <w:szCs w:val="24"/>
        </w:rPr>
        <w:t>Ekološki</w:t>
      </w:r>
      <w:proofErr w:type="spellEnd"/>
      <w:r w:rsidRPr="004909D0">
        <w:rPr>
          <w:b/>
          <w:bCs/>
          <w:sz w:val="24"/>
          <w:szCs w:val="24"/>
        </w:rPr>
        <w:t xml:space="preserve"> </w:t>
      </w:r>
      <w:proofErr w:type="spellStart"/>
      <w:r w:rsidRPr="004909D0">
        <w:rPr>
          <w:b/>
          <w:bCs/>
          <w:sz w:val="24"/>
          <w:szCs w:val="24"/>
        </w:rPr>
        <w:t>materijali</w:t>
      </w:r>
      <w:proofErr w:type="spellEnd"/>
      <w:r w:rsidRPr="004909D0">
        <w:rPr>
          <w:b/>
          <w:bCs/>
          <w:sz w:val="24"/>
          <w:szCs w:val="24"/>
        </w:rPr>
        <w:t>:</w:t>
      </w:r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Korišćenje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ekološki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prihvatljivih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ili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recikliranih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materijala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može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doprineti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boljoj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percepciji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brenda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kod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potrošača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zadovoljiti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zahteve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ekološki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osvešćenih</w:t>
      </w:r>
      <w:proofErr w:type="spellEnd"/>
      <w:r w:rsidRPr="004909D0">
        <w:rPr>
          <w:sz w:val="24"/>
          <w:szCs w:val="24"/>
        </w:rPr>
        <w:t xml:space="preserve"> </w:t>
      </w:r>
      <w:proofErr w:type="spellStart"/>
      <w:r w:rsidRPr="004909D0">
        <w:rPr>
          <w:sz w:val="24"/>
          <w:szCs w:val="24"/>
        </w:rPr>
        <w:t>kupaca</w:t>
      </w:r>
      <w:proofErr w:type="spellEnd"/>
      <w:r w:rsidRPr="004909D0">
        <w:rPr>
          <w:sz w:val="24"/>
          <w:szCs w:val="24"/>
        </w:rPr>
        <w:t>.</w:t>
      </w:r>
    </w:p>
    <w:p w14:paraId="3B365FD0" w14:textId="77777777" w:rsidR="004909D0" w:rsidRPr="004909D0" w:rsidRDefault="004909D0" w:rsidP="004909D0">
      <w:pPr>
        <w:rPr>
          <w:sz w:val="24"/>
          <w:szCs w:val="24"/>
        </w:rPr>
      </w:pPr>
    </w:p>
    <w:p w14:paraId="4095CAAE" w14:textId="77777777" w:rsidR="004909D0" w:rsidRPr="004909D0" w:rsidRDefault="004909D0" w:rsidP="004909D0">
      <w:pPr>
        <w:rPr>
          <w:sz w:val="32"/>
          <w:szCs w:val="32"/>
          <w:lang w:val="sr-Latn-CS"/>
        </w:rPr>
      </w:pPr>
    </w:p>
    <w:p w14:paraId="788CDBBE" w14:textId="77777777" w:rsidR="0015193B" w:rsidRDefault="0015193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br w:type="page"/>
      </w:r>
    </w:p>
    <w:p w14:paraId="732B67DD" w14:textId="77777777" w:rsidR="0015193B" w:rsidRPr="0015193B" w:rsidRDefault="0015193B" w:rsidP="0015193B">
      <w:pPr>
        <w:rPr>
          <w:b/>
          <w:sz w:val="32"/>
          <w:szCs w:val="32"/>
          <w:lang w:val="sr-Latn-CS"/>
        </w:rPr>
      </w:pPr>
    </w:p>
    <w:p w14:paraId="176461C2" w14:textId="77777777" w:rsidR="0015193B" w:rsidRPr="0015193B" w:rsidRDefault="0015193B" w:rsidP="0015193B">
      <w:pPr>
        <w:rPr>
          <w:b/>
          <w:sz w:val="32"/>
          <w:szCs w:val="32"/>
          <w:lang w:val="sr-Latn-C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</w:tblGrid>
      <w:tr w:rsidR="0015193B" w:rsidRPr="0015193B" w14:paraId="2430BF10" w14:textId="77777777" w:rsidTr="0015193B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11A69" w14:textId="77777777" w:rsidR="0015193B" w:rsidRPr="0015193B" w:rsidRDefault="0015193B" w:rsidP="0015193B">
            <w:pPr>
              <w:rPr>
                <w:sz w:val="24"/>
                <w:szCs w:val="24"/>
                <w:lang w:val="sr-Latn-CS"/>
              </w:rPr>
            </w:pPr>
          </w:p>
        </w:tc>
      </w:tr>
      <w:tr w:rsidR="0015193B" w:rsidRPr="0015193B" w14:paraId="627B7B6E" w14:textId="77777777" w:rsidTr="0015193B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E93BD" w14:textId="77777777" w:rsidR="0015193B" w:rsidRPr="0015193B" w:rsidRDefault="0015193B" w:rsidP="0015193B">
            <w:pPr>
              <w:rPr>
                <w:sz w:val="24"/>
                <w:szCs w:val="24"/>
                <w:lang w:val="sr-Latn-CS"/>
              </w:rPr>
            </w:pPr>
          </w:p>
        </w:tc>
      </w:tr>
      <w:tr w:rsidR="0015193B" w:rsidRPr="0015193B" w14:paraId="068E20D5" w14:textId="77777777" w:rsidTr="0015193B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B1330" w14:textId="77777777" w:rsidR="0015193B" w:rsidRPr="0015193B" w:rsidRDefault="0015193B" w:rsidP="0015193B">
            <w:pPr>
              <w:rPr>
                <w:sz w:val="24"/>
                <w:szCs w:val="24"/>
                <w:lang w:val="sr-Latn-CS"/>
              </w:rPr>
            </w:pPr>
          </w:p>
        </w:tc>
      </w:tr>
      <w:tr w:rsidR="0015193B" w:rsidRPr="0015193B" w14:paraId="31C7E8E5" w14:textId="77777777" w:rsidTr="0015193B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E2DEC" w14:textId="77777777" w:rsidR="0015193B" w:rsidRPr="0015193B" w:rsidRDefault="0015193B" w:rsidP="0015193B">
            <w:pPr>
              <w:rPr>
                <w:sz w:val="24"/>
                <w:szCs w:val="24"/>
                <w:lang w:val="sr-Latn-CS"/>
              </w:rPr>
            </w:pPr>
          </w:p>
        </w:tc>
      </w:tr>
    </w:tbl>
    <w:p w14:paraId="0A2F1E75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6CD4A23B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2FA2B67E" w14:textId="77777777" w:rsidR="00F92280" w:rsidRPr="0015193B" w:rsidRDefault="00F92280">
      <w:pPr>
        <w:rPr>
          <w:sz w:val="24"/>
          <w:szCs w:val="24"/>
          <w:lang w:val="hr-HR"/>
        </w:rPr>
      </w:pPr>
    </w:p>
    <w:sectPr w:rsidR="00F92280" w:rsidRPr="0015193B">
      <w:headerReference w:type="default" r:id="rId47"/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7836F" w14:textId="77777777" w:rsidR="00A8257A" w:rsidRDefault="00A8257A" w:rsidP="006F33AE">
      <w:pPr>
        <w:spacing w:after="0" w:line="240" w:lineRule="auto"/>
      </w:pPr>
      <w:r>
        <w:separator/>
      </w:r>
    </w:p>
  </w:endnote>
  <w:endnote w:type="continuationSeparator" w:id="0">
    <w:p w14:paraId="0F3FD63E" w14:textId="77777777" w:rsidR="00A8257A" w:rsidRDefault="00A8257A" w:rsidP="006F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238F3" w14:textId="77777777" w:rsidR="004909D0" w:rsidRDefault="004909D0">
    <w:pPr>
      <w:pStyle w:val="Footer"/>
      <w:jc w:val="right"/>
    </w:pPr>
  </w:p>
  <w:sdt>
    <w:sdtPr>
      <w:id w:val="1704363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3B1C8" w14:textId="054199B4" w:rsidR="004909D0" w:rsidRDefault="004909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26512" w14:textId="77777777" w:rsidR="00F92280" w:rsidRDefault="00F92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F50B3" w14:textId="77777777" w:rsidR="00A8257A" w:rsidRDefault="00A8257A" w:rsidP="006F33AE">
      <w:pPr>
        <w:spacing w:after="0" w:line="240" w:lineRule="auto"/>
      </w:pPr>
      <w:r>
        <w:separator/>
      </w:r>
    </w:p>
  </w:footnote>
  <w:footnote w:type="continuationSeparator" w:id="0">
    <w:p w14:paraId="0CB90F84" w14:textId="77777777" w:rsidR="00A8257A" w:rsidRDefault="00A8257A" w:rsidP="006F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" w:type="dxa"/>
      <w:tblLayout w:type="fixed"/>
      <w:tblLook w:val="04A0" w:firstRow="1" w:lastRow="0" w:firstColumn="1" w:lastColumn="0" w:noHBand="0" w:noVBand="1"/>
    </w:tblPr>
    <w:tblGrid>
      <w:gridCol w:w="6379"/>
      <w:gridCol w:w="2885"/>
    </w:tblGrid>
    <w:tr w:rsidR="00F92280" w:rsidRPr="00F92280" w14:paraId="789CE29F" w14:textId="77777777" w:rsidTr="00F9228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hideMark/>
        </w:tcPr>
        <w:p w14:paraId="6675AD36" w14:textId="6E9E6497" w:rsidR="00F92280" w:rsidRPr="00F92280" w:rsidRDefault="00F92280" w:rsidP="00F92280">
          <w:pPr>
            <w:pStyle w:val="Header"/>
          </w:pPr>
          <w:r>
            <w:rPr>
              <w:lang w:val="sr-Latn-RS"/>
            </w:rPr>
            <w:t>PetBazaar</w:t>
          </w:r>
        </w:p>
      </w:tc>
      <w:tc>
        <w:tcPr>
          <w:tcW w:w="28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4B82EBCD" w14:textId="77777777" w:rsidR="00F92280" w:rsidRPr="00F92280" w:rsidRDefault="00F92280" w:rsidP="00F92280">
          <w:pPr>
            <w:pStyle w:val="Header"/>
          </w:pPr>
          <w:r w:rsidRPr="00F92280">
            <w:rPr>
              <w:lang w:val="sr-Latn-CS"/>
            </w:rPr>
            <w:t xml:space="preserve">  Verzija:           1.0</w:t>
          </w:r>
        </w:p>
      </w:tc>
    </w:tr>
    <w:tr w:rsidR="00F92280" w:rsidRPr="00F92280" w14:paraId="6C4CCA29" w14:textId="77777777" w:rsidTr="00F9228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hideMark/>
        </w:tcPr>
        <w:p w14:paraId="35AEF515" w14:textId="77777777" w:rsidR="00F92280" w:rsidRPr="00F92280" w:rsidRDefault="00F92280" w:rsidP="00F92280">
          <w:pPr>
            <w:pStyle w:val="Header"/>
          </w:pPr>
          <w:r w:rsidRPr="00F92280">
            <w:rPr>
              <w:lang w:val="sr-Latn-CS"/>
            </w:rPr>
            <w:t>Plan realizacije projekta</w:t>
          </w:r>
        </w:p>
      </w:tc>
      <w:tc>
        <w:tcPr>
          <w:tcW w:w="28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13FD0245" w14:textId="4853DBD9" w:rsidR="00F92280" w:rsidRPr="00F92280" w:rsidRDefault="00F92280" w:rsidP="00F92280">
          <w:pPr>
            <w:pStyle w:val="Header"/>
          </w:pPr>
          <w:r w:rsidRPr="00F92280">
            <w:rPr>
              <w:lang w:val="sr-Latn-CS"/>
            </w:rPr>
            <w:t xml:space="preserve">  Datum:</w:t>
          </w:r>
          <w:r w:rsidRPr="00F92280">
            <w:rPr>
              <w:lang w:val="sr-Latn-RS"/>
            </w:rPr>
            <w:t xml:space="preserve"> </w:t>
          </w:r>
          <w:r>
            <w:rPr>
              <w:lang w:val="sr-Latn-RS"/>
            </w:rPr>
            <w:t>11</w:t>
          </w:r>
          <w:r w:rsidRPr="00F92280">
            <w:rPr>
              <w:lang w:val="sr-Latn-RS"/>
            </w:rPr>
            <w:t>.</w:t>
          </w:r>
          <w:r>
            <w:rPr>
              <w:lang w:val="sr-Latn-RS"/>
            </w:rPr>
            <w:t>11</w:t>
          </w:r>
          <w:r w:rsidRPr="00F92280">
            <w:rPr>
              <w:lang w:val="sr-Latn-RS"/>
            </w:rPr>
            <w:t xml:space="preserve">.2024 </w:t>
          </w:r>
          <w:r w:rsidRPr="00F92280">
            <w:rPr>
              <w:lang w:val="sr-Latn-CS"/>
            </w:rPr>
            <w:t>god.</w:t>
          </w:r>
        </w:p>
      </w:tc>
    </w:tr>
    <w:tr w:rsidR="00F92280" w:rsidRPr="00F92280" w14:paraId="348B82E3" w14:textId="77777777" w:rsidTr="00F92280">
      <w:tc>
        <w:tcPr>
          <w:tcW w:w="9264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58F47078" w14:textId="14BACCE7" w:rsidR="00F92280" w:rsidRPr="00F92280" w:rsidRDefault="00F92280" w:rsidP="00F92280">
          <w:pPr>
            <w:pStyle w:val="Header"/>
            <w:rPr>
              <w:lang w:val="sr-Latn-CS"/>
            </w:rPr>
          </w:pPr>
          <w:r>
            <w:rPr>
              <w:lang w:val="sr-Latn-CS"/>
            </w:rPr>
            <w:t>PetShopTeam</w:t>
          </w:r>
          <w:r w:rsidRPr="00F92280">
            <w:rPr>
              <w:lang w:val="sr-Latn-CS"/>
            </w:rPr>
            <w:t>-</w:t>
          </w:r>
          <w:r>
            <w:rPr>
              <w:lang w:val="sr-Latn-RS"/>
            </w:rPr>
            <w:t>PetBazaar</w:t>
          </w:r>
          <w:r w:rsidRPr="00F92280">
            <w:rPr>
              <w:lang w:val="sr-Latn-CS"/>
            </w:rPr>
            <w:t>-02</w:t>
          </w:r>
        </w:p>
      </w:tc>
    </w:tr>
  </w:tbl>
  <w:p w14:paraId="66C928AA" w14:textId="66E0DB85" w:rsidR="00F92280" w:rsidRDefault="00F92280">
    <w:pPr>
      <w:pStyle w:val="Header"/>
    </w:pPr>
  </w:p>
  <w:p w14:paraId="5E6BA782" w14:textId="77777777" w:rsidR="006F33AE" w:rsidRDefault="006F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lang w:val="sr-Latn-CS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lang w:val="sr-Latn-CS"/>
      </w:rPr>
    </w:lvl>
  </w:abstractNum>
  <w:abstractNum w:abstractNumId="4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7A0706"/>
    <w:multiLevelType w:val="multilevel"/>
    <w:tmpl w:val="2DA0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CB712DC"/>
    <w:multiLevelType w:val="multilevel"/>
    <w:tmpl w:val="714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B6CB5"/>
    <w:multiLevelType w:val="multilevel"/>
    <w:tmpl w:val="40B6FED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3126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9722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7908957">
    <w:abstractNumId w:val="14"/>
    <w:lvlOverride w:ilvl="0">
      <w:startOverride w:val="1"/>
    </w:lvlOverride>
  </w:num>
  <w:num w:numId="4" w16cid:durableId="1775831567">
    <w:abstractNumId w:val="15"/>
  </w:num>
  <w:num w:numId="5" w16cid:durableId="734669450">
    <w:abstractNumId w:val="12"/>
  </w:num>
  <w:num w:numId="6" w16cid:durableId="1829714233">
    <w:abstractNumId w:val="13"/>
  </w:num>
  <w:num w:numId="7" w16cid:durableId="2122722364">
    <w:abstractNumId w:val="11"/>
  </w:num>
  <w:num w:numId="8" w16cid:durableId="1802723896">
    <w:abstractNumId w:val="16"/>
  </w:num>
  <w:num w:numId="9" w16cid:durableId="12173525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9649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1684782">
    <w:abstractNumId w:val="5"/>
    <w:lvlOverride w:ilvl="0">
      <w:startOverride w:val="1"/>
    </w:lvlOverride>
  </w:num>
  <w:num w:numId="12" w16cid:durableId="235989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8426056">
    <w:abstractNumId w:val="2"/>
    <w:lvlOverride w:ilvl="0"/>
  </w:num>
  <w:num w:numId="14" w16cid:durableId="89009288">
    <w:abstractNumId w:val="3"/>
    <w:lvlOverride w:ilvl="0"/>
  </w:num>
  <w:num w:numId="15" w16cid:durableId="209080389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37978899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7281512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760953434">
    <w:abstractNumId w:val="4"/>
    <w:lvlOverride w:ilvl="0"/>
  </w:num>
  <w:num w:numId="19" w16cid:durableId="11652405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AE"/>
    <w:rsid w:val="00014ACC"/>
    <w:rsid w:val="0015193B"/>
    <w:rsid w:val="001600A3"/>
    <w:rsid w:val="001722CE"/>
    <w:rsid w:val="00241C70"/>
    <w:rsid w:val="003C335B"/>
    <w:rsid w:val="004909D0"/>
    <w:rsid w:val="004E2323"/>
    <w:rsid w:val="00581D17"/>
    <w:rsid w:val="0066452A"/>
    <w:rsid w:val="006F2D60"/>
    <w:rsid w:val="006F33AE"/>
    <w:rsid w:val="00A53056"/>
    <w:rsid w:val="00A8257A"/>
    <w:rsid w:val="00BC61CA"/>
    <w:rsid w:val="00C26AC5"/>
    <w:rsid w:val="00C60F84"/>
    <w:rsid w:val="00E40B4D"/>
    <w:rsid w:val="00F92280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4577"/>
  <w15:chartTrackingRefBased/>
  <w15:docId w15:val="{9105D98A-97A7-42D7-A6B8-30A5F7CB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305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kern w:val="0"/>
      <w:sz w:val="24"/>
      <w:szCs w:val="20"/>
      <w:lang w:eastAsia="sr-Latn-CS"/>
      <w14:ligatures w14:val="none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A5305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A5305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A5305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305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kern w:val="0"/>
      <w:szCs w:val="20"/>
      <w:lang w:eastAsia="sr-Latn-CS"/>
      <w14:ligatures w14:val="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305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kern w:val="0"/>
      <w:szCs w:val="20"/>
      <w:lang w:eastAsia="sr-Latn-CS"/>
      <w14:ligatures w14:val="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305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kern w:val="0"/>
      <w:sz w:val="20"/>
      <w:szCs w:val="20"/>
      <w:lang w:eastAsia="sr-Latn-CS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305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eastAsia="sr-Latn-CS"/>
      <w14:ligatures w14:val="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305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kern w:val="0"/>
      <w:sz w:val="18"/>
      <w:szCs w:val="20"/>
      <w:lang w:eastAsia="sr-Latn-C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3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3AE"/>
  </w:style>
  <w:style w:type="paragraph" w:styleId="Footer">
    <w:name w:val="footer"/>
    <w:basedOn w:val="Normal"/>
    <w:link w:val="FooterChar"/>
    <w:uiPriority w:val="99"/>
    <w:unhideWhenUsed/>
    <w:rsid w:val="006F33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3AE"/>
  </w:style>
  <w:style w:type="character" w:styleId="Hyperlink">
    <w:name w:val="Hyperlink"/>
    <w:basedOn w:val="DefaultParagraphFont"/>
    <w:uiPriority w:val="99"/>
    <w:unhideWhenUsed/>
    <w:rsid w:val="00F92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2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A53056"/>
    <w:rPr>
      <w:rFonts w:ascii="Arial" w:eastAsia="Times New Roman" w:hAnsi="Arial" w:cs="Times New Roman"/>
      <w:b/>
      <w:kern w:val="0"/>
      <w:sz w:val="24"/>
      <w:szCs w:val="20"/>
      <w:lang w:eastAsia="sr-Latn-C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A53056"/>
    <w:rPr>
      <w:rFonts w:ascii="Arial" w:eastAsia="Times New Roman" w:hAnsi="Arial" w:cs="Times New Roman"/>
      <w:b/>
      <w:kern w:val="0"/>
      <w:sz w:val="20"/>
      <w:szCs w:val="20"/>
      <w:lang w:eastAsia="sr-Latn-C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A53056"/>
    <w:rPr>
      <w:rFonts w:ascii="Arial" w:eastAsia="Times New Roman" w:hAnsi="Arial" w:cs="Times New Roman"/>
      <w:i/>
      <w:kern w:val="0"/>
      <w:sz w:val="20"/>
      <w:szCs w:val="20"/>
      <w:lang w:eastAsia="sr-Latn-C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A53056"/>
    <w:rPr>
      <w:rFonts w:ascii="Arial" w:eastAsia="Times New Roman" w:hAnsi="Arial" w:cs="Times New Roman"/>
      <w:kern w:val="0"/>
      <w:sz w:val="20"/>
      <w:szCs w:val="20"/>
      <w:lang w:eastAsia="sr-Latn-C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A53056"/>
    <w:rPr>
      <w:rFonts w:ascii="Times New Roman" w:eastAsia="Times New Roman" w:hAnsi="Times New Roman" w:cs="Times New Roman"/>
      <w:kern w:val="0"/>
      <w:szCs w:val="20"/>
      <w:lang w:eastAsia="sr-Latn-CS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A53056"/>
    <w:rPr>
      <w:rFonts w:ascii="Times New Roman" w:eastAsia="Times New Roman" w:hAnsi="Times New Roman" w:cs="Times New Roman"/>
      <w:i/>
      <w:kern w:val="0"/>
      <w:szCs w:val="20"/>
      <w:lang w:eastAsia="sr-Latn-CS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A53056"/>
    <w:rPr>
      <w:rFonts w:ascii="Times New Roman" w:eastAsia="Times New Roman" w:hAnsi="Times New Roman" w:cs="Times New Roman"/>
      <w:kern w:val="0"/>
      <w:sz w:val="20"/>
      <w:szCs w:val="20"/>
      <w:lang w:eastAsia="sr-Latn-CS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A53056"/>
    <w:rPr>
      <w:rFonts w:ascii="Times New Roman" w:eastAsia="Times New Roman" w:hAnsi="Times New Roman" w:cs="Times New Roman"/>
      <w:i/>
      <w:kern w:val="0"/>
      <w:sz w:val="20"/>
      <w:szCs w:val="20"/>
      <w:lang w:eastAsia="sr-Latn-C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A53056"/>
    <w:rPr>
      <w:rFonts w:ascii="Times New Roman" w:eastAsia="Times New Roman" w:hAnsi="Times New Roman" w:cs="Times New Roman"/>
      <w:b/>
      <w:i/>
      <w:kern w:val="0"/>
      <w:sz w:val="18"/>
      <w:szCs w:val="20"/>
      <w:lang w:eastAsia="sr-Latn-CS"/>
      <w14:ligatures w14:val="none"/>
    </w:rPr>
  </w:style>
  <w:style w:type="paragraph" w:styleId="ListParagraph">
    <w:name w:val="List Paragraph"/>
    <w:basedOn w:val="Normal"/>
    <w:uiPriority w:val="34"/>
    <w:qFormat/>
    <w:rsid w:val="0066452A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014ACC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014ACC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IdeaPad\Desktop\SI-2024-main\Belma_Hot_Vizija_sistema.doc" TargetMode="External"/><Relationship Id="rId18" Type="http://schemas.openxmlformats.org/officeDocument/2006/relationships/hyperlink" Target="file:///C:\Users\IdeaPad\Desktop\SI-2024-main\Belma_Hot_Vizija_sistema.doc" TargetMode="External"/><Relationship Id="rId26" Type="http://schemas.openxmlformats.org/officeDocument/2006/relationships/hyperlink" Target="file:///C:\Users\IdeaPad\Desktop\SI-2024-main\Belma_Hot_Vizija_sistema.doc" TargetMode="External"/><Relationship Id="rId39" Type="http://schemas.openxmlformats.org/officeDocument/2006/relationships/hyperlink" Target="file:///C:\Users\IdeaPad\Desktop\SI-2024-main\Belma_Hot_Vizija_sistema.doc" TargetMode="External"/><Relationship Id="rId21" Type="http://schemas.openxmlformats.org/officeDocument/2006/relationships/hyperlink" Target="file:///C:\Users\IdeaPad\Desktop\SI-2024-main\Belma_Hot_Vizija_sistema.doc" TargetMode="External"/><Relationship Id="rId34" Type="http://schemas.openxmlformats.org/officeDocument/2006/relationships/hyperlink" Target="file:///C:\Users\IdeaPad\Desktop\SI-2024-main\Belma_Hot_Vizija_sistema.doc" TargetMode="External"/><Relationship Id="rId42" Type="http://schemas.openxmlformats.org/officeDocument/2006/relationships/hyperlink" Target="file:///C:\Users\IdeaPad\Desktop\SI-2024-main\Belma_Hot_Vizija_sistema.doc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hyperlink" Target="file:///C:\Users\IdeaPad\Desktop\SI-2024-main\Belma_Hot_Vizija_sistema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IdeaPad\Desktop\SI-2024-main\Belma_Hot_Vizija_sistema.doc" TargetMode="External"/><Relationship Id="rId29" Type="http://schemas.openxmlformats.org/officeDocument/2006/relationships/hyperlink" Target="file:///C:\Users\IdeaPad\Desktop\SI-2024-main\Belma_Hot_Vizija_sistema.doc" TargetMode="External"/><Relationship Id="rId11" Type="http://schemas.openxmlformats.org/officeDocument/2006/relationships/hyperlink" Target="file:///C:\Users\IdeaPad\Desktop\SI-2024-main\Belma_Hot_Vizija_sistema.doc" TargetMode="External"/><Relationship Id="rId24" Type="http://schemas.openxmlformats.org/officeDocument/2006/relationships/hyperlink" Target="file:///C:\Users\IdeaPad\Desktop\SI-2024-main\Belma_Hot_Vizija_sistema.doc" TargetMode="External"/><Relationship Id="rId32" Type="http://schemas.openxmlformats.org/officeDocument/2006/relationships/hyperlink" Target="file:///C:\Users\IdeaPad\Desktop\SI-2024-main\Belma_Hot_Vizija_sistema.doc" TargetMode="External"/><Relationship Id="rId37" Type="http://schemas.openxmlformats.org/officeDocument/2006/relationships/hyperlink" Target="file:///C:\Users\IdeaPad\Desktop\SI-2024-main\Belma_Hot_Vizija_sistema.doc" TargetMode="External"/><Relationship Id="rId40" Type="http://schemas.openxmlformats.org/officeDocument/2006/relationships/hyperlink" Target="file:///C:\Users\IdeaPad\Desktop\SI-2024-main\Belma_Hot_Vizija_sistema.doc" TargetMode="External"/><Relationship Id="rId45" Type="http://schemas.openxmlformats.org/officeDocument/2006/relationships/hyperlink" Target="file:///C:\Users\IdeaPad\Desktop\SI-2024-main\Belma_Hot_Vizija_sistema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IdeaPad\Desktop\SI-2024-main\Belma_Hot_Vizija_sistema.doc" TargetMode="External"/><Relationship Id="rId23" Type="http://schemas.openxmlformats.org/officeDocument/2006/relationships/hyperlink" Target="file:///C:\Users\IdeaPad\Desktop\SI-2024-main\Belma_Hot_Vizija_sistema.doc" TargetMode="External"/><Relationship Id="rId28" Type="http://schemas.openxmlformats.org/officeDocument/2006/relationships/hyperlink" Target="file:///C:\Users\IdeaPad\Desktop\SI-2024-main\Belma_Hot_Vizija_sistema.doc" TargetMode="External"/><Relationship Id="rId36" Type="http://schemas.openxmlformats.org/officeDocument/2006/relationships/hyperlink" Target="file:///C:\Users\IdeaPad\Desktop\SI-2024-main\Belma_Hot_Vizija_sistema.doc" TargetMode="External"/><Relationship Id="rId49" Type="http://schemas.openxmlformats.org/officeDocument/2006/relationships/fontTable" Target="fontTable.xml"/><Relationship Id="rId10" Type="http://schemas.openxmlformats.org/officeDocument/2006/relationships/hyperlink" Target="file:///C:\Users\IdeaPad\Desktop\SI-2024-main\Belma_Hot_Vizija_sistema.doc" TargetMode="External"/><Relationship Id="rId19" Type="http://schemas.openxmlformats.org/officeDocument/2006/relationships/hyperlink" Target="file:///C:\Users\IdeaPad\Desktop\SI-2024-main\Belma_Hot_Vizija_sistema.doc" TargetMode="External"/><Relationship Id="rId31" Type="http://schemas.openxmlformats.org/officeDocument/2006/relationships/hyperlink" Target="file:///C:\Users\IdeaPad\Desktop\SI-2024-main\Belma_Hot_Vizija_sistema.doc" TargetMode="External"/><Relationship Id="rId44" Type="http://schemas.openxmlformats.org/officeDocument/2006/relationships/hyperlink" Target="file:///C:\Users\IdeaPad\Desktop\SI-2024-main\Belma_Hot_Vizija_sistema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deaPad\Desktop\SI-2024-main\Belma_Hot_Vizija_sistema.doc" TargetMode="External"/><Relationship Id="rId14" Type="http://schemas.openxmlformats.org/officeDocument/2006/relationships/hyperlink" Target="file:///C:\Users\IdeaPad\Desktop\SI-2024-main\Belma_Hot_Vizija_sistema.doc" TargetMode="External"/><Relationship Id="rId22" Type="http://schemas.openxmlformats.org/officeDocument/2006/relationships/hyperlink" Target="file:///C:\Users\IdeaPad\Desktop\SI-2024-main\Belma_Hot_Vizija_sistema.doc" TargetMode="External"/><Relationship Id="rId27" Type="http://schemas.openxmlformats.org/officeDocument/2006/relationships/hyperlink" Target="file:///C:\Users\IdeaPad\Desktop\SI-2024-main\Belma_Hot_Vizija_sistema.doc" TargetMode="External"/><Relationship Id="rId30" Type="http://schemas.openxmlformats.org/officeDocument/2006/relationships/hyperlink" Target="file:///C:\Users\IdeaPad\Desktop\SI-2024-main\Belma_Hot_Vizija_sistema.doc" TargetMode="External"/><Relationship Id="rId35" Type="http://schemas.openxmlformats.org/officeDocument/2006/relationships/hyperlink" Target="file:///C:\Users\IdeaPad\Desktop\SI-2024-main\Belma_Hot_Vizija_sistema.doc" TargetMode="External"/><Relationship Id="rId43" Type="http://schemas.openxmlformats.org/officeDocument/2006/relationships/hyperlink" Target="file:///C:\Users\IdeaPad\Desktop\SI-2024-main\Belma_Hot_Vizija_sistema.doc" TargetMode="External"/><Relationship Id="rId48" Type="http://schemas.openxmlformats.org/officeDocument/2006/relationships/footer" Target="footer1.xml"/><Relationship Id="rId8" Type="http://schemas.openxmlformats.org/officeDocument/2006/relationships/hyperlink" Target="file:///C:\Users\IdeaPad\Desktop\SI-2024-main\Belma_Hot_Vizija_sistema.doc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IdeaPad\Desktop\SI-2024-main\Belma_Hot_Vizija_sistema.doc" TargetMode="External"/><Relationship Id="rId17" Type="http://schemas.openxmlformats.org/officeDocument/2006/relationships/hyperlink" Target="file:///C:\Users\IdeaPad\Desktop\SI-2024-main\Belma_Hot_Vizija_sistema.doc" TargetMode="External"/><Relationship Id="rId25" Type="http://schemas.openxmlformats.org/officeDocument/2006/relationships/hyperlink" Target="file:///C:\Users\IdeaPad\Desktop\SI-2024-main\Belma_Hot_Vizija_sistema.doc" TargetMode="External"/><Relationship Id="rId33" Type="http://schemas.openxmlformats.org/officeDocument/2006/relationships/hyperlink" Target="file:///C:\Users\IdeaPad\Desktop\SI-2024-main\Belma_Hot_Vizija_sistema.doc" TargetMode="External"/><Relationship Id="rId38" Type="http://schemas.openxmlformats.org/officeDocument/2006/relationships/hyperlink" Target="file:///C:\Users\IdeaPad\Desktop\SI-2024-main\Belma_Hot_Vizija_sistema.doc" TargetMode="External"/><Relationship Id="rId46" Type="http://schemas.openxmlformats.org/officeDocument/2006/relationships/hyperlink" Target="file:///C:\Users\IdeaPad\Desktop\SI-2024-main\Belma_Hot_Vizija_sistema.doc" TargetMode="External"/><Relationship Id="rId20" Type="http://schemas.openxmlformats.org/officeDocument/2006/relationships/hyperlink" Target="file:///C:\Users\IdeaPad\Desktop\SI-2024-main\Belma_Hot_Vizija_sistema.doc" TargetMode="External"/><Relationship Id="rId41" Type="http://schemas.openxmlformats.org/officeDocument/2006/relationships/hyperlink" Target="file:///C:\Users\IdeaPad\Desktop\SI-2024-main\Belma_Hot_Vizija_sistema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3493</Words>
  <Characters>19912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Tijana Tomovic</cp:lastModifiedBy>
  <cp:revision>4</cp:revision>
  <dcterms:created xsi:type="dcterms:W3CDTF">2024-11-11T09:55:00Z</dcterms:created>
  <dcterms:modified xsi:type="dcterms:W3CDTF">2024-11-14T16:11:00Z</dcterms:modified>
</cp:coreProperties>
</file>